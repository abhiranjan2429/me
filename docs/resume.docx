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AEDED7" w14:textId="461F0D62" w:rsidR="001D2083" w:rsidRPr="00E44DC7" w:rsidRDefault="00666C6D">
      <w:pPr>
        <w:jc w:val="both"/>
        <w:rPr>
          <w:rFonts w:ascii="Calibri" w:hAnsi="Calibri" w:cs="Calibri"/>
          <w:i/>
          <w:iCs/>
          <w:lang w:val="de-DE"/>
        </w:rPr>
      </w:pPr>
      <w:r w:rsidRPr="004B53A9">
        <w:rPr>
          <w:noProof/>
        </w:rPr>
        <w:drawing>
          <wp:anchor distT="0" distB="0" distL="114300" distR="114300" simplePos="0" relativeHeight="251659776" behindDoc="1" locked="0" layoutInCell="1" allowOverlap="1" wp14:anchorId="5E79E6EA" wp14:editId="39FB68E0">
            <wp:simplePos x="0" y="0"/>
            <wp:positionH relativeFrom="leftMargin">
              <wp:posOffset>999490</wp:posOffset>
            </wp:positionH>
            <wp:positionV relativeFrom="paragraph">
              <wp:posOffset>177800</wp:posOffset>
            </wp:positionV>
            <wp:extent cx="223158" cy="223158"/>
            <wp:effectExtent l="0" t="0" r="0" b="5715"/>
            <wp:wrapNone/>
            <wp:docPr id="1345744408" name="Graphic 8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4408" name="Graphic 1345744408" descr="Marker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8" cy="22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521">
        <w:rPr>
          <w:noProof/>
        </w:rPr>
        <w:drawing>
          <wp:anchor distT="0" distB="0" distL="114300" distR="114300" simplePos="0" relativeHeight="251660800" behindDoc="1" locked="0" layoutInCell="1" allowOverlap="1" wp14:anchorId="39EC5B1A" wp14:editId="1A64554B">
            <wp:simplePos x="0" y="0"/>
            <wp:positionH relativeFrom="column">
              <wp:posOffset>4215765</wp:posOffset>
            </wp:positionH>
            <wp:positionV relativeFrom="paragraph">
              <wp:posOffset>186056</wp:posOffset>
            </wp:positionV>
            <wp:extent cx="187960" cy="187960"/>
            <wp:effectExtent l="0" t="0" r="2540" b="2540"/>
            <wp:wrapNone/>
            <wp:docPr id="380050696" name="Graphic 9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50696" name="Graphic 380050696" descr="Receiver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881" w:rsidRPr="0061256D">
        <w:rPr>
          <w:rFonts w:ascii="Calibri" w:hAnsi="Calibri" w:cs="Calibri"/>
          <w:b/>
          <w:i/>
          <w:iCs/>
          <w:noProof/>
        </w:rPr>
        <w:drawing>
          <wp:anchor distT="0" distB="0" distL="114300" distR="114300" simplePos="0" relativeHeight="251658752" behindDoc="1" locked="0" layoutInCell="1" allowOverlap="1" wp14:anchorId="34AFDA4E" wp14:editId="6F5152AA">
            <wp:simplePos x="0" y="0"/>
            <wp:positionH relativeFrom="column">
              <wp:posOffset>3402965</wp:posOffset>
            </wp:positionH>
            <wp:positionV relativeFrom="paragraph">
              <wp:posOffset>0</wp:posOffset>
            </wp:positionV>
            <wp:extent cx="202474" cy="202474"/>
            <wp:effectExtent l="0" t="0" r="7620" b="7620"/>
            <wp:wrapNone/>
            <wp:docPr id="2014035547" name="Graphic 7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5547" name="Graphic 2014035547" descr="Email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74" cy="20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B4" w:rsidRPr="009E093F">
        <w:rPr>
          <w:rFonts w:ascii="Calibri" w:hAnsi="Calibri" w:cs="Calibri"/>
          <w:b/>
          <w:lang w:val="de-DE"/>
        </w:rPr>
        <w:t>Abhiranjan Singh</w:t>
      </w:r>
      <w:r w:rsidR="002C31BC" w:rsidRPr="009E093F">
        <w:rPr>
          <w:rFonts w:ascii="Calibri" w:hAnsi="Calibri" w:cs="Calibri"/>
          <w:b/>
          <w:lang w:val="de-DE"/>
        </w:rPr>
        <w:tab/>
      </w:r>
      <w:r w:rsidR="002C31BC" w:rsidRPr="009E093F">
        <w:rPr>
          <w:rFonts w:ascii="Calibri" w:hAnsi="Calibri" w:cs="Calibri"/>
          <w:b/>
          <w:lang w:val="de-DE"/>
        </w:rPr>
        <w:tab/>
        <w:t xml:space="preserve">      </w:t>
      </w:r>
      <w:r w:rsidR="002C31BC" w:rsidRPr="009E093F">
        <w:rPr>
          <w:rFonts w:ascii="Calibri" w:hAnsi="Calibri" w:cs="Calibri"/>
          <w:b/>
          <w:lang w:val="de-DE"/>
        </w:rPr>
        <w:tab/>
      </w:r>
      <w:r w:rsidR="002C31BC" w:rsidRPr="009E093F">
        <w:rPr>
          <w:rFonts w:ascii="Calibri" w:hAnsi="Calibri" w:cs="Calibri"/>
          <w:b/>
          <w:lang w:val="de-DE"/>
        </w:rPr>
        <w:tab/>
      </w:r>
      <w:r w:rsidR="002C31BC" w:rsidRPr="009E093F">
        <w:rPr>
          <w:rFonts w:ascii="Calibri" w:hAnsi="Calibri" w:cs="Calibri"/>
          <w:b/>
          <w:i/>
          <w:iCs/>
          <w:lang w:val="de-DE"/>
        </w:rPr>
        <w:t xml:space="preserve"> </w:t>
      </w:r>
      <w:r w:rsidR="00FA0D78" w:rsidRPr="009E093F">
        <w:rPr>
          <w:rFonts w:ascii="Calibri" w:hAnsi="Calibri" w:cs="Calibri"/>
          <w:b/>
          <w:i/>
          <w:iCs/>
          <w:lang w:val="de-DE"/>
        </w:rPr>
        <w:tab/>
      </w:r>
      <w:r w:rsidR="00BF1881">
        <w:rPr>
          <w:rFonts w:ascii="Calibri" w:hAnsi="Calibri" w:cs="Calibri"/>
          <w:b/>
          <w:i/>
          <w:iCs/>
          <w:lang w:val="de-DE"/>
        </w:rPr>
        <w:t xml:space="preserve">               </w:t>
      </w:r>
      <w:hyperlink r:id="rId14" w:history="1">
        <w:r w:rsidR="008E5918" w:rsidRPr="004E7864">
          <w:rPr>
            <w:rStyle w:val="Hyperlink"/>
            <w:rFonts w:ascii="Calibri" w:hAnsi="Calibri" w:cs="Calibri"/>
            <w:i/>
            <w:iCs/>
            <w:lang w:val="de-DE"/>
          </w:rPr>
          <w:t>abhiranjan2429@gmail.com</w:t>
        </w:r>
      </w:hyperlink>
    </w:p>
    <w:p w14:paraId="71DAE82A" w14:textId="6619E6C3" w:rsidR="002C31BC" w:rsidRPr="009E093F" w:rsidRDefault="009E093F" w:rsidP="004B53A9">
      <w:pPr>
        <w:rPr>
          <w:lang w:val="de-DE"/>
        </w:rPr>
      </w:pPr>
      <w:r>
        <w:rPr>
          <w:lang w:val="de-DE"/>
        </w:rPr>
        <w:t xml:space="preserve"> </w:t>
      </w:r>
      <w:r w:rsidRPr="009E093F">
        <w:rPr>
          <w:lang w:val="de-DE"/>
        </w:rPr>
        <w:t xml:space="preserve"> </w:t>
      </w:r>
      <w:r w:rsidR="00360DB4" w:rsidRPr="009E093F">
        <w:rPr>
          <w:lang w:val="de-DE"/>
        </w:rPr>
        <w:t>Bangalore 560100</w:t>
      </w:r>
      <w:r w:rsidR="002C31BC" w:rsidRPr="009E093F">
        <w:rPr>
          <w:lang w:val="de-DE"/>
        </w:rPr>
        <w:tab/>
      </w:r>
      <w:r w:rsidR="00717825" w:rsidRPr="009E093F">
        <w:rPr>
          <w:lang w:val="de-DE"/>
        </w:rPr>
        <w:tab/>
      </w:r>
      <w:r w:rsidR="00717825" w:rsidRPr="009E093F">
        <w:rPr>
          <w:lang w:val="de-DE"/>
        </w:rPr>
        <w:tab/>
      </w:r>
      <w:r w:rsidR="00717825" w:rsidRPr="009E093F">
        <w:rPr>
          <w:lang w:val="de-DE"/>
        </w:rPr>
        <w:tab/>
      </w:r>
      <w:r w:rsidR="002F7BC1" w:rsidRPr="009E093F">
        <w:rPr>
          <w:lang w:val="de-DE"/>
        </w:rPr>
        <w:t xml:space="preserve">   </w:t>
      </w:r>
      <w:r w:rsidR="00940CB0">
        <w:rPr>
          <w:lang w:val="de-DE"/>
        </w:rPr>
        <w:tab/>
      </w:r>
      <w:r w:rsidR="00E44DC7">
        <w:rPr>
          <w:lang w:val="de-DE"/>
        </w:rPr>
        <w:tab/>
        <w:t xml:space="preserve">     </w:t>
      </w:r>
      <w:r w:rsidR="00940CB0">
        <w:rPr>
          <w:lang w:val="de-DE"/>
        </w:rPr>
        <w:t xml:space="preserve"> </w:t>
      </w:r>
      <w:r w:rsidR="002C31BC" w:rsidRPr="009E093F">
        <w:rPr>
          <w:lang w:val="de-DE"/>
        </w:rPr>
        <w:t xml:space="preserve"> </w:t>
      </w:r>
      <w:r w:rsidR="00BF1881">
        <w:rPr>
          <w:lang w:val="de-DE"/>
        </w:rPr>
        <w:t xml:space="preserve">           </w:t>
      </w:r>
      <w:r w:rsidR="008E5918">
        <w:rPr>
          <w:lang w:val="de-DE"/>
        </w:rPr>
        <w:t xml:space="preserve"> </w:t>
      </w:r>
      <w:r w:rsidR="00BF1881">
        <w:rPr>
          <w:lang w:val="de-DE"/>
        </w:rPr>
        <w:t xml:space="preserve"> </w:t>
      </w:r>
      <w:r w:rsidR="002C31BC" w:rsidRPr="009E093F">
        <w:rPr>
          <w:lang w:val="de-DE"/>
        </w:rPr>
        <w:t>+91-</w:t>
      </w:r>
      <w:r w:rsidR="00360DB4" w:rsidRPr="009E093F">
        <w:rPr>
          <w:lang w:val="de-DE"/>
        </w:rPr>
        <w:t>9883382087</w:t>
      </w:r>
    </w:p>
    <w:p w14:paraId="76098EA9" w14:textId="285CDD53" w:rsidR="002C31BC" w:rsidRPr="008B2D89" w:rsidRDefault="002C31BC">
      <w:pPr>
        <w:rPr>
          <w:rFonts w:ascii="Calibri" w:hAnsi="Calibri" w:cs="Calibri"/>
          <w:lang w:val="de-DE"/>
        </w:rPr>
      </w:pPr>
    </w:p>
    <w:p w14:paraId="67B2EFE4" w14:textId="60F987D4" w:rsidR="002C31BC" w:rsidRPr="00E17299" w:rsidRDefault="00BE683F">
      <w:pPr>
        <w:jc w:val="both"/>
        <w:rPr>
          <w:rFonts w:ascii="Calibri" w:hAnsi="Calibri" w:cs="Calibri"/>
          <w:lang w:val="de-DE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D6047A" wp14:editId="347D6DE8">
                <wp:simplePos x="0" y="0"/>
                <wp:positionH relativeFrom="column">
                  <wp:posOffset>-114300</wp:posOffset>
                </wp:positionH>
                <wp:positionV relativeFrom="paragraph">
                  <wp:posOffset>-2540</wp:posOffset>
                </wp:positionV>
                <wp:extent cx="5676900" cy="0"/>
                <wp:effectExtent l="38100" t="36195" r="38100" b="30480"/>
                <wp:wrapNone/>
                <wp:docPr id="79638398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5F27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.2pt" to="43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" strokeweight="1.59mm">
                <v:stroke joinstyle="miter" endcap="square"/>
              </v:line>
            </w:pict>
          </mc:Fallback>
        </mc:AlternateContent>
      </w:r>
    </w:p>
    <w:p w14:paraId="371E95D6" w14:textId="114DCC9A" w:rsidR="002C31BC" w:rsidRDefault="0005000A">
      <w:pPr>
        <w:pStyle w:val="Heading1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AD2E1DB" wp14:editId="2B9B88BA">
            <wp:simplePos x="0" y="0"/>
            <wp:positionH relativeFrom="column">
              <wp:posOffset>-790575</wp:posOffset>
            </wp:positionH>
            <wp:positionV relativeFrom="paragraph">
              <wp:posOffset>214630</wp:posOffset>
            </wp:positionV>
            <wp:extent cx="590550" cy="590550"/>
            <wp:effectExtent l="0" t="0" r="0" b="0"/>
            <wp:wrapNone/>
            <wp:docPr id="1113049199" name="Picture 11" descr="Department of Pharmaceutical Technology,MAKAUT,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partment of Pharmaceutical Technology,MAKAUT,W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alphaModFix amt="58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726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31BC">
        <w:rPr>
          <w:rFonts w:ascii="Calibri" w:hAnsi="Calibri" w:cs="Calibri"/>
          <w:b/>
          <w:i w:val="0"/>
          <w:sz w:val="22"/>
          <w:szCs w:val="22"/>
        </w:rPr>
        <w:t>EDUCATIONAL QUALIFICATION:</w:t>
      </w:r>
    </w:p>
    <w:p w14:paraId="27E529A3" w14:textId="302FBE87" w:rsidR="002C31BC" w:rsidRDefault="002C31BC" w:rsidP="00A153E2">
      <w:pPr>
        <w:jc w:val="both"/>
      </w:pPr>
      <w:r>
        <w:rPr>
          <w:rFonts w:ascii="Calibri" w:hAnsi="Calibri" w:cs="Calibri"/>
          <w:b/>
        </w:rPr>
        <w:t xml:space="preserve">Bachelor of </w:t>
      </w:r>
      <w:r w:rsidR="006C1789">
        <w:rPr>
          <w:rFonts w:ascii="Calibri" w:hAnsi="Calibri" w:cs="Calibri"/>
          <w:b/>
        </w:rPr>
        <w:t>Technology</w:t>
      </w:r>
      <w:r>
        <w:rPr>
          <w:rFonts w:ascii="Calibri" w:hAnsi="Calibri" w:cs="Calibri"/>
          <w:b/>
        </w:rPr>
        <w:t xml:space="preserve"> (Computer Science</w:t>
      </w:r>
      <w:r w:rsidR="006C1789">
        <w:rPr>
          <w:rFonts w:ascii="Calibri" w:hAnsi="Calibri" w:cs="Calibri"/>
          <w:b/>
        </w:rPr>
        <w:t xml:space="preserve"> and </w:t>
      </w:r>
      <w:r w:rsidR="00EA059D">
        <w:rPr>
          <w:rFonts w:ascii="Calibri" w:hAnsi="Calibri" w:cs="Calibri"/>
          <w:b/>
        </w:rPr>
        <w:t>Engineering)</w:t>
      </w:r>
      <w:r>
        <w:rPr>
          <w:rFonts w:ascii="Calibri" w:hAnsi="Calibri" w:cs="Calibri"/>
          <w:b/>
        </w:rPr>
        <w:t xml:space="preserve"> with </w:t>
      </w:r>
      <w:r w:rsidR="00E11343">
        <w:rPr>
          <w:rFonts w:ascii="Calibri" w:hAnsi="Calibri" w:cs="Calibri"/>
          <w:b/>
        </w:rPr>
        <w:t>GPA</w:t>
      </w:r>
      <w:r w:rsidR="00B32A78">
        <w:rPr>
          <w:rFonts w:ascii="Calibri" w:hAnsi="Calibri" w:cs="Calibri"/>
          <w:b/>
        </w:rPr>
        <w:t xml:space="preserve"> </w:t>
      </w:r>
      <w:r w:rsidR="00E11343">
        <w:rPr>
          <w:rFonts w:ascii="Calibri" w:hAnsi="Calibri" w:cs="Calibri"/>
          <w:b/>
        </w:rPr>
        <w:t>7/10</w:t>
      </w:r>
      <w:r w:rsidR="00717BB4">
        <w:rPr>
          <w:rFonts w:ascii="Calibri" w:hAnsi="Calibri" w:cs="Calibri"/>
          <w:b/>
        </w:rPr>
        <w:tab/>
      </w:r>
    </w:p>
    <w:p w14:paraId="14036410" w14:textId="5C2BCAE9" w:rsidR="002C31BC" w:rsidRDefault="006C1789" w:rsidP="00A153E2">
      <w:pPr>
        <w:jc w:val="both"/>
        <w:rPr>
          <w:rFonts w:ascii="Calibri" w:hAnsi="Calibri" w:cs="Calibri"/>
        </w:rPr>
      </w:pPr>
      <w:r w:rsidRPr="006C1789">
        <w:rPr>
          <w:rFonts w:ascii="Calibri" w:hAnsi="Calibri" w:cs="Calibri"/>
        </w:rPr>
        <w:t>Narula Institute of Technology</w:t>
      </w:r>
      <w:r w:rsidR="002C31B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6C1789">
        <w:rPr>
          <w:rFonts w:ascii="Calibri" w:hAnsi="Calibri" w:cs="Calibri"/>
        </w:rPr>
        <w:t xml:space="preserve">MAKAUT, </w:t>
      </w:r>
      <w:r>
        <w:rPr>
          <w:rFonts w:ascii="Calibri" w:hAnsi="Calibri" w:cs="Calibri"/>
        </w:rPr>
        <w:t>West Bengal</w:t>
      </w:r>
      <w:r w:rsidR="002C31BC">
        <w:rPr>
          <w:rFonts w:ascii="Calibri" w:hAnsi="Calibri" w:cs="Calibri"/>
        </w:rPr>
        <w:t xml:space="preserve"> (20</w:t>
      </w:r>
      <w:r>
        <w:rPr>
          <w:rFonts w:ascii="Calibri" w:hAnsi="Calibri" w:cs="Calibri"/>
        </w:rPr>
        <w:t>12-</w:t>
      </w:r>
      <w:r w:rsidR="002C31BC">
        <w:rPr>
          <w:rFonts w:ascii="Calibri" w:hAnsi="Calibri" w:cs="Calibri"/>
        </w:rPr>
        <w:t>20</w:t>
      </w:r>
      <w:r>
        <w:rPr>
          <w:rFonts w:ascii="Calibri" w:hAnsi="Calibri" w:cs="Calibri"/>
        </w:rPr>
        <w:t>16</w:t>
      </w:r>
      <w:r w:rsidR="002C31BC">
        <w:rPr>
          <w:rFonts w:ascii="Calibri" w:hAnsi="Calibri" w:cs="Calibri"/>
        </w:rPr>
        <w:t>)</w:t>
      </w:r>
    </w:p>
    <w:p w14:paraId="06CB4655" w14:textId="336501D1" w:rsidR="00A153E2" w:rsidRDefault="00A153E2" w:rsidP="00A153E2">
      <w:pPr>
        <w:ind w:left="720"/>
        <w:jc w:val="both"/>
        <w:rPr>
          <w:rFonts w:ascii="Calibri" w:hAnsi="Calibri" w:cs="Calibri"/>
        </w:rPr>
      </w:pPr>
    </w:p>
    <w:p w14:paraId="612269B1" w14:textId="508B8B78" w:rsidR="002C31BC" w:rsidRDefault="002C31BC">
      <w:pPr>
        <w:pStyle w:val="Heading1"/>
        <w:spacing w:line="360" w:lineRule="auto"/>
        <w:jc w:val="both"/>
      </w:pPr>
      <w:r>
        <w:rPr>
          <w:rFonts w:ascii="Calibri" w:hAnsi="Calibri" w:cs="Calibri"/>
          <w:b/>
          <w:i w:val="0"/>
          <w:sz w:val="22"/>
          <w:szCs w:val="22"/>
        </w:rPr>
        <w:t>EXPERIENCE SUMMARY:</w:t>
      </w:r>
      <w:r>
        <w:rPr>
          <w:rFonts w:cs="Arial"/>
        </w:rPr>
        <w:tab/>
      </w:r>
    </w:p>
    <w:p w14:paraId="427EEABF" w14:textId="77777777" w:rsidR="0097154E" w:rsidRDefault="00BB4F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7642F7">
        <w:rPr>
          <w:rFonts w:cs="Arial"/>
          <w:sz w:val="24"/>
          <w:szCs w:val="24"/>
        </w:rPr>
        <w:t xml:space="preserve">Working in </w:t>
      </w:r>
      <w:r w:rsidR="00A37F77" w:rsidRPr="007642F7">
        <w:rPr>
          <w:rFonts w:cs="Arial"/>
          <w:sz w:val="24"/>
          <w:szCs w:val="24"/>
        </w:rPr>
        <w:t xml:space="preserve">Siemens Technology and Services Private Limited </w:t>
      </w:r>
      <w:r w:rsidR="00AA7A16">
        <w:rPr>
          <w:rFonts w:cs="Arial"/>
          <w:sz w:val="24"/>
          <w:szCs w:val="24"/>
        </w:rPr>
        <w:t xml:space="preserve">as </w:t>
      </w:r>
      <w:r w:rsidR="0097154E">
        <w:rPr>
          <w:rFonts w:cs="Arial"/>
          <w:sz w:val="24"/>
          <w:szCs w:val="24"/>
        </w:rPr>
        <w:t xml:space="preserve">an </w:t>
      </w:r>
    </w:p>
    <w:p w14:paraId="003D87C4" w14:textId="1DA14779" w:rsidR="00BB4F46" w:rsidRPr="007642F7" w:rsidRDefault="00AA7A16" w:rsidP="0097154E">
      <w:pPr>
        <w:pStyle w:val="ListParagraph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Associate Architect</w:t>
      </w:r>
    </w:p>
    <w:p w14:paraId="538E2339" w14:textId="1DA19631" w:rsidR="002C31BC" w:rsidRPr="0033273D" w:rsidRDefault="004537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</w:t>
      </w:r>
      <w:r w:rsidR="002C31BC">
        <w:rPr>
          <w:rFonts w:cs="Arial"/>
          <w:sz w:val="24"/>
          <w:szCs w:val="24"/>
        </w:rPr>
        <w:t xml:space="preserve"> Years of experience in C</w:t>
      </w:r>
      <w:r w:rsidR="00DD1C4C">
        <w:rPr>
          <w:rFonts w:cs="Arial"/>
          <w:sz w:val="24"/>
          <w:szCs w:val="24"/>
        </w:rPr>
        <w:t>#</w:t>
      </w:r>
      <w:r w:rsidR="002C31BC">
        <w:rPr>
          <w:rFonts w:cs="Arial"/>
          <w:sz w:val="24"/>
          <w:szCs w:val="24"/>
        </w:rPr>
        <w:t>,</w:t>
      </w:r>
      <w:r w:rsidR="00DD1C4C">
        <w:rPr>
          <w:rFonts w:cs="Arial"/>
          <w:sz w:val="24"/>
          <w:szCs w:val="24"/>
        </w:rPr>
        <w:t xml:space="preserve"> </w:t>
      </w:r>
      <w:r w:rsidR="00510862">
        <w:rPr>
          <w:rFonts w:cs="Arial"/>
          <w:sz w:val="24"/>
          <w:szCs w:val="24"/>
        </w:rPr>
        <w:t>Type</w:t>
      </w:r>
      <w:r w:rsidR="00DD1C4C">
        <w:rPr>
          <w:rFonts w:cs="Arial"/>
          <w:sz w:val="24"/>
          <w:szCs w:val="24"/>
        </w:rPr>
        <w:t>Script</w:t>
      </w:r>
      <w:r w:rsidR="00C30813">
        <w:rPr>
          <w:rFonts w:cs="Arial"/>
          <w:sz w:val="24"/>
          <w:szCs w:val="24"/>
        </w:rPr>
        <w:t>, Golang</w:t>
      </w:r>
      <w:r w:rsidR="00510862">
        <w:rPr>
          <w:rFonts w:cs="Arial"/>
          <w:sz w:val="24"/>
          <w:szCs w:val="24"/>
        </w:rPr>
        <w:t xml:space="preserve">, </w:t>
      </w:r>
      <w:r w:rsidR="00BB4F46">
        <w:rPr>
          <w:rFonts w:cs="Arial"/>
          <w:sz w:val="24"/>
          <w:szCs w:val="24"/>
        </w:rPr>
        <w:t>docker and kubernetes</w:t>
      </w:r>
    </w:p>
    <w:p w14:paraId="0EEA2451" w14:textId="2F5DB4DA" w:rsidR="00DD1C4C" w:rsidRPr="0033273D" w:rsidRDefault="00DD1C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</w:t>
      </w:r>
      <w:r w:rsidR="001F4BF9">
        <w:rPr>
          <w:rFonts w:cs="Arial"/>
          <w:sz w:val="24"/>
          <w:szCs w:val="24"/>
        </w:rPr>
        <w:t>rking</w:t>
      </w:r>
      <w:r>
        <w:rPr>
          <w:rFonts w:cs="Arial"/>
          <w:sz w:val="24"/>
          <w:szCs w:val="24"/>
        </w:rPr>
        <w:t xml:space="preserve"> as </w:t>
      </w:r>
      <w:r w:rsidR="001F4BF9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 xml:space="preserve">ull </w:t>
      </w:r>
      <w:r w:rsidR="001F4BF9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tack </w:t>
      </w:r>
      <w:r w:rsidR="001F4BF9">
        <w:rPr>
          <w:rFonts w:cs="Arial"/>
          <w:sz w:val="24"/>
          <w:szCs w:val="24"/>
        </w:rPr>
        <w:t>D</w:t>
      </w:r>
      <w:r>
        <w:rPr>
          <w:rFonts w:cs="Arial"/>
          <w:sz w:val="24"/>
          <w:szCs w:val="24"/>
        </w:rPr>
        <w:t>eveloper</w:t>
      </w:r>
      <w:r w:rsidR="001F4BF9">
        <w:rPr>
          <w:rFonts w:cs="Arial"/>
          <w:sz w:val="24"/>
          <w:szCs w:val="24"/>
        </w:rPr>
        <w:t xml:space="preserve"> and Associate Architect</w:t>
      </w:r>
    </w:p>
    <w:p w14:paraId="477FFAC9" w14:textId="5931ADDF" w:rsidR="00DD1C4C" w:rsidRPr="0033273D" w:rsidRDefault="00E059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Worked on</w:t>
      </w:r>
      <w:r w:rsidR="00DD1C4C" w:rsidRPr="0033273D">
        <w:rPr>
          <w:rFonts w:cs="Arial"/>
          <w:sz w:val="24"/>
          <w:szCs w:val="24"/>
        </w:rPr>
        <w:t xml:space="preserve"> domain</w:t>
      </w:r>
      <w:r w:rsidR="00710788">
        <w:rPr>
          <w:rFonts w:cs="Arial"/>
          <w:sz w:val="24"/>
          <w:szCs w:val="24"/>
        </w:rPr>
        <w:t xml:space="preserve"> like</w:t>
      </w:r>
      <w:r w:rsidR="00DD1C4C" w:rsidRPr="0033273D">
        <w:rPr>
          <w:rFonts w:cs="Arial"/>
          <w:sz w:val="24"/>
          <w:szCs w:val="24"/>
        </w:rPr>
        <w:t xml:space="preserve"> Edge solutions, PKI infrastructure and </w:t>
      </w:r>
      <w:r w:rsidR="00710788">
        <w:rPr>
          <w:rFonts w:cs="Arial"/>
          <w:sz w:val="24"/>
          <w:szCs w:val="24"/>
        </w:rPr>
        <w:t>Factory Automation</w:t>
      </w:r>
    </w:p>
    <w:p w14:paraId="46B54B92" w14:textId="47788F70" w:rsidR="009C31DC" w:rsidRPr="0033273D" w:rsidRDefault="00B01C91" w:rsidP="009C31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3273D">
        <w:rPr>
          <w:rFonts w:cs="Arial"/>
          <w:sz w:val="24"/>
          <w:szCs w:val="24"/>
        </w:rPr>
        <w:t xml:space="preserve">Working in Agile paradigm with </w:t>
      </w:r>
      <w:r w:rsidR="005E4B58" w:rsidRPr="0033273D">
        <w:rPr>
          <w:rFonts w:cs="Arial"/>
          <w:sz w:val="24"/>
          <w:szCs w:val="24"/>
        </w:rPr>
        <w:t>scrum methodology</w:t>
      </w:r>
      <w:r w:rsidR="009C31DC" w:rsidRPr="0033273D">
        <w:rPr>
          <w:rFonts w:cs="Arial"/>
          <w:sz w:val="24"/>
          <w:szCs w:val="24"/>
        </w:rPr>
        <w:t xml:space="preserve"> </w:t>
      </w:r>
    </w:p>
    <w:p w14:paraId="26C76BDE" w14:textId="77239932" w:rsidR="00FB0CB8" w:rsidRDefault="00D17588" w:rsidP="00FB0CB8">
      <w:pPr>
        <w:jc w:val="both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8976199" wp14:editId="0866F32C">
            <wp:simplePos x="0" y="0"/>
            <wp:positionH relativeFrom="leftMargin">
              <wp:posOffset>108585</wp:posOffset>
            </wp:positionH>
            <wp:positionV relativeFrom="paragraph">
              <wp:posOffset>185881</wp:posOffset>
            </wp:positionV>
            <wp:extent cx="876300" cy="200025"/>
            <wp:effectExtent l="0" t="0" r="0" b="9525"/>
            <wp:wrapNone/>
            <wp:docPr id="1119228984" name="Picture 10" descr="Siemens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mens – Logos Downloa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alphaModFix am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BDC8A" w14:textId="02B9584E" w:rsidR="00FB0CB8" w:rsidRPr="00B84B5E" w:rsidRDefault="00E016B1" w:rsidP="00E016B1">
      <w:pPr>
        <w:jc w:val="both"/>
        <w:rPr>
          <w:rFonts w:ascii="Calibri" w:eastAsia="Calibri" w:hAnsi="Calibri" w:cs="Arial"/>
        </w:rPr>
      </w:pPr>
      <w:r w:rsidRPr="00B84B5E">
        <w:rPr>
          <w:rFonts w:ascii="Calibri" w:eastAsia="Calibri" w:hAnsi="Calibri" w:cs="Arial"/>
        </w:rPr>
        <w:t>SIEMENS</w:t>
      </w:r>
      <w:r w:rsidR="00C10366">
        <w:rPr>
          <w:rFonts w:ascii="Calibri" w:eastAsia="Calibri" w:hAnsi="Calibri" w:cs="Arial"/>
        </w:rPr>
        <w:t xml:space="preserve"> </w:t>
      </w:r>
      <w:r w:rsidR="00C10366">
        <w:rPr>
          <w:rFonts w:ascii="Calibri" w:eastAsia="Calibri" w:hAnsi="Calibri" w:cs="Arial"/>
        </w:rPr>
        <w:tab/>
      </w:r>
      <w:r w:rsidR="00C10366">
        <w:rPr>
          <w:rFonts w:ascii="Calibri" w:eastAsia="Calibri" w:hAnsi="Calibri" w:cs="Arial"/>
        </w:rPr>
        <w:tab/>
      </w:r>
      <w:r w:rsidR="00C10366">
        <w:rPr>
          <w:rFonts w:ascii="Calibri" w:eastAsia="Calibri" w:hAnsi="Calibri" w:cs="Arial"/>
        </w:rPr>
        <w:tab/>
      </w:r>
      <w:r w:rsidR="00C10366">
        <w:rPr>
          <w:rFonts w:ascii="Calibri" w:eastAsia="Calibri" w:hAnsi="Calibri" w:cs="Arial"/>
        </w:rPr>
        <w:tab/>
      </w:r>
      <w:r w:rsidR="00C10366">
        <w:rPr>
          <w:rFonts w:ascii="Calibri" w:eastAsia="Calibri" w:hAnsi="Calibri" w:cs="Arial"/>
        </w:rPr>
        <w:tab/>
      </w:r>
      <w:r w:rsidR="00C10366">
        <w:rPr>
          <w:rFonts w:ascii="Calibri" w:eastAsia="Calibri" w:hAnsi="Calibri" w:cs="Arial"/>
        </w:rPr>
        <w:tab/>
      </w:r>
      <w:r w:rsidR="00C10366">
        <w:rPr>
          <w:rFonts w:ascii="Calibri" w:eastAsia="Calibri" w:hAnsi="Calibri" w:cs="Arial"/>
        </w:rPr>
        <w:tab/>
      </w:r>
      <w:r w:rsidR="009D4523">
        <w:rPr>
          <w:rFonts w:ascii="Calibri" w:eastAsia="Calibri" w:hAnsi="Calibri" w:cs="Arial"/>
        </w:rPr>
        <w:t xml:space="preserve">         </w:t>
      </w:r>
      <w:r w:rsidR="00345A11">
        <w:rPr>
          <w:rFonts w:ascii="Calibri" w:eastAsia="Calibri" w:hAnsi="Calibri" w:cs="Arial"/>
        </w:rPr>
        <w:t xml:space="preserve">February </w:t>
      </w:r>
      <w:r w:rsidR="00DA55BA">
        <w:rPr>
          <w:rFonts w:ascii="Calibri" w:eastAsia="Calibri" w:hAnsi="Calibri" w:cs="Arial"/>
        </w:rPr>
        <w:t>2021</w:t>
      </w:r>
      <w:r w:rsidR="00345A11">
        <w:rPr>
          <w:rFonts w:ascii="Calibri" w:eastAsia="Calibri" w:hAnsi="Calibri" w:cs="Arial"/>
        </w:rPr>
        <w:t xml:space="preserve"> -</w:t>
      </w:r>
      <w:r w:rsidR="00DA55BA">
        <w:rPr>
          <w:rFonts w:ascii="Calibri" w:eastAsia="Calibri" w:hAnsi="Calibri" w:cs="Arial"/>
        </w:rPr>
        <w:t xml:space="preserve"> Present</w:t>
      </w:r>
      <w:r w:rsidR="00C10366">
        <w:rPr>
          <w:rFonts w:ascii="Calibri" w:eastAsia="Calibri" w:hAnsi="Calibri" w:cs="Arial"/>
        </w:rPr>
        <w:tab/>
      </w:r>
    </w:p>
    <w:p w14:paraId="51E87321" w14:textId="485E25AD" w:rsidR="00E016B1" w:rsidRDefault="00B44B9D" w:rsidP="00B44B9D">
      <w:pPr>
        <w:jc w:val="both"/>
        <w:rPr>
          <w:rFonts w:ascii="Calibri" w:eastAsia="Calibri" w:hAnsi="Calibri" w:cs="Arial"/>
        </w:rPr>
      </w:pPr>
      <w:r w:rsidRPr="002A6144">
        <w:rPr>
          <w:rFonts w:ascii="Calibri" w:eastAsia="Calibri" w:hAnsi="Calibri" w:cs="Arial"/>
          <w:b/>
          <w:bCs/>
        </w:rPr>
        <w:t>Associate Architect</w:t>
      </w:r>
      <w:r w:rsidR="00CA0024">
        <w:rPr>
          <w:rFonts w:ascii="Calibri" w:eastAsia="Calibri" w:hAnsi="Calibri" w:cs="Arial"/>
        </w:rPr>
        <w:t xml:space="preserve"> and </w:t>
      </w:r>
      <w:r w:rsidR="00CA0024" w:rsidRPr="002A6144">
        <w:rPr>
          <w:rFonts w:ascii="Calibri" w:eastAsia="Calibri" w:hAnsi="Calibri" w:cs="Arial"/>
          <w:b/>
          <w:bCs/>
        </w:rPr>
        <w:t>Full Stack Developer</w:t>
      </w:r>
    </w:p>
    <w:p w14:paraId="78A07E8A" w14:textId="47FE0B11" w:rsidR="00D75827" w:rsidRDefault="00D75827" w:rsidP="00D75827">
      <w:pPr>
        <w:jc w:val="both"/>
        <w:rPr>
          <w:rFonts w:ascii="Calibri" w:eastAsia="Calibri" w:hAnsi="Calibri" w:cs="Arial"/>
        </w:rPr>
      </w:pPr>
      <w:r w:rsidRPr="002A6144">
        <w:rPr>
          <w:rFonts w:ascii="Calibri" w:eastAsia="Calibri" w:hAnsi="Calibri" w:cs="Arial"/>
          <w:b/>
          <w:bCs/>
        </w:rPr>
        <w:t>Angular</w:t>
      </w:r>
      <w:r>
        <w:rPr>
          <w:rFonts w:ascii="Calibri" w:eastAsia="Calibri" w:hAnsi="Calibri" w:cs="Arial"/>
        </w:rPr>
        <w:t xml:space="preserve"> 19, </w:t>
      </w:r>
      <w:r w:rsidRPr="002A6144">
        <w:rPr>
          <w:rFonts w:ascii="Calibri" w:eastAsia="Calibri" w:hAnsi="Calibri" w:cs="Arial"/>
          <w:b/>
          <w:bCs/>
        </w:rPr>
        <w:t>Nodejs</w:t>
      </w:r>
      <w:r>
        <w:rPr>
          <w:rFonts w:ascii="Calibri" w:eastAsia="Calibri" w:hAnsi="Calibri" w:cs="Arial"/>
        </w:rPr>
        <w:t xml:space="preserve"> 22, </w:t>
      </w:r>
      <w:r w:rsidRPr="002A6144">
        <w:rPr>
          <w:rFonts w:ascii="Calibri" w:eastAsia="Calibri" w:hAnsi="Calibri" w:cs="Arial"/>
          <w:b/>
          <w:bCs/>
        </w:rPr>
        <w:t>TypeScript</w:t>
      </w:r>
      <w:r>
        <w:rPr>
          <w:rFonts w:ascii="Calibri" w:eastAsia="Calibri" w:hAnsi="Calibri" w:cs="Arial"/>
        </w:rPr>
        <w:t xml:space="preserve">, </w:t>
      </w:r>
      <w:r w:rsidRPr="002A6144">
        <w:rPr>
          <w:rFonts w:ascii="Calibri" w:eastAsia="Calibri" w:hAnsi="Calibri" w:cs="Arial"/>
          <w:b/>
          <w:bCs/>
        </w:rPr>
        <w:t>WebSocket</w:t>
      </w:r>
      <w:r>
        <w:rPr>
          <w:rFonts w:ascii="Calibri" w:eastAsia="Calibri" w:hAnsi="Calibri" w:cs="Arial"/>
        </w:rPr>
        <w:t xml:space="preserve">, </w:t>
      </w:r>
      <w:r w:rsidRPr="002A6144">
        <w:rPr>
          <w:rFonts w:ascii="Calibri" w:eastAsia="Calibri" w:hAnsi="Calibri" w:cs="Arial"/>
          <w:b/>
          <w:bCs/>
        </w:rPr>
        <w:t>REST</w:t>
      </w:r>
      <w:r>
        <w:rPr>
          <w:rFonts w:ascii="Calibri" w:eastAsia="Calibri" w:hAnsi="Calibri" w:cs="Arial"/>
          <w:b/>
          <w:bCs/>
        </w:rPr>
        <w:t>, Azure DevOps</w:t>
      </w:r>
      <w:r>
        <w:rPr>
          <w:rFonts w:ascii="Calibri" w:eastAsia="Calibri" w:hAnsi="Calibri" w:cs="Arial"/>
        </w:rPr>
        <w:t xml:space="preserve"> and </w:t>
      </w:r>
      <w:r w:rsidRPr="002A6144">
        <w:rPr>
          <w:rFonts w:ascii="Calibri" w:eastAsia="Calibri" w:hAnsi="Calibri" w:cs="Arial"/>
          <w:b/>
          <w:bCs/>
        </w:rPr>
        <w:t>C++</w:t>
      </w:r>
    </w:p>
    <w:p w14:paraId="40235C0F" w14:textId="339869B2" w:rsidR="00D75827" w:rsidRDefault="00D75827" w:rsidP="00D75827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Worked on AWB Host, which is a </w:t>
      </w:r>
      <w:r w:rsidRPr="006D551C">
        <w:rPr>
          <w:rFonts w:ascii="Calibri" w:eastAsia="Calibri" w:hAnsi="Calibri" w:cs="Arial"/>
          <w:b/>
          <w:bCs/>
        </w:rPr>
        <w:t>framework</w:t>
      </w:r>
      <w:r>
        <w:rPr>
          <w:rFonts w:ascii="Calibri" w:eastAsia="Calibri" w:hAnsi="Calibri" w:cs="Arial"/>
        </w:rPr>
        <w:t xml:space="preserve"> to develop </w:t>
      </w:r>
      <w:r w:rsidRPr="006D551C">
        <w:rPr>
          <w:rFonts w:ascii="Calibri" w:eastAsia="Calibri" w:hAnsi="Calibri" w:cs="Arial"/>
          <w:b/>
          <w:bCs/>
        </w:rPr>
        <w:t>Web application</w:t>
      </w:r>
      <w:r>
        <w:rPr>
          <w:rFonts w:ascii="Calibri" w:eastAsia="Calibri" w:hAnsi="Calibri" w:cs="Arial"/>
        </w:rPr>
        <w:t xml:space="preserve"> where a team need to write only business-related code and rest is taken care of. </w:t>
      </w:r>
      <w:r w:rsidRPr="006D551C">
        <w:rPr>
          <w:rFonts w:ascii="Calibri" w:eastAsia="Calibri" w:hAnsi="Calibri" w:cs="Arial"/>
          <w:b/>
          <w:bCs/>
        </w:rPr>
        <w:t>Requirement Engineering, designing</w:t>
      </w:r>
      <w:r>
        <w:rPr>
          <w:rFonts w:ascii="Calibri" w:eastAsia="Calibri" w:hAnsi="Calibri" w:cs="Arial"/>
          <w:b/>
          <w:bCs/>
        </w:rPr>
        <w:t xml:space="preserve"> (</w:t>
      </w:r>
      <w:r w:rsidRPr="0099073C">
        <w:rPr>
          <w:rFonts w:ascii="Calibri" w:eastAsia="Calibri" w:hAnsi="Calibri" w:cs="Arial"/>
        </w:rPr>
        <w:t>using and maintain patterns</w:t>
      </w:r>
      <w:r>
        <w:rPr>
          <w:rFonts w:ascii="Calibri" w:eastAsia="Calibri" w:hAnsi="Calibri" w:cs="Arial"/>
          <w:b/>
          <w:bCs/>
        </w:rPr>
        <w:t>)</w:t>
      </w:r>
      <w:r w:rsidRPr="006D551C">
        <w:rPr>
          <w:rFonts w:ascii="Calibri" w:eastAsia="Calibri" w:hAnsi="Calibri" w:cs="Arial"/>
          <w:b/>
          <w:bCs/>
        </w:rPr>
        <w:t xml:space="preserve">, </w:t>
      </w:r>
      <w:r>
        <w:rPr>
          <w:rFonts w:ascii="Calibri" w:eastAsia="Calibri" w:hAnsi="Calibri" w:cs="Arial"/>
          <w:b/>
          <w:bCs/>
        </w:rPr>
        <w:t>d</w:t>
      </w:r>
      <w:r w:rsidRPr="006D551C">
        <w:rPr>
          <w:rFonts w:ascii="Calibri" w:eastAsia="Calibri" w:hAnsi="Calibri" w:cs="Arial"/>
          <w:b/>
          <w:bCs/>
        </w:rPr>
        <w:t xml:space="preserve">evelopment and </w:t>
      </w:r>
      <w:r>
        <w:rPr>
          <w:rFonts w:ascii="Calibri" w:eastAsia="Calibri" w:hAnsi="Calibri" w:cs="Arial"/>
          <w:b/>
          <w:bCs/>
        </w:rPr>
        <w:t>mentoring</w:t>
      </w:r>
      <w:r w:rsidRPr="006D551C">
        <w:rPr>
          <w:rFonts w:ascii="Calibri" w:eastAsia="Calibri" w:hAnsi="Calibri" w:cs="Arial"/>
          <w:b/>
          <w:bCs/>
        </w:rPr>
        <w:t xml:space="preserve"> team</w:t>
      </w:r>
      <w:r>
        <w:rPr>
          <w:rFonts w:ascii="Calibri" w:eastAsia="Calibri" w:hAnsi="Calibri" w:cs="Arial"/>
        </w:rPr>
        <w:t>. Handling 3</w:t>
      </w:r>
      <w:r w:rsidRPr="00781CFB">
        <w:rPr>
          <w:rFonts w:ascii="Calibri" w:eastAsia="Calibri" w:hAnsi="Calibri" w:cs="Arial"/>
          <w:vertAlign w:val="superscript"/>
        </w:rPr>
        <w:t>rd</w:t>
      </w:r>
      <w:r>
        <w:rPr>
          <w:rFonts w:ascii="Calibri" w:eastAsia="Calibri" w:hAnsi="Calibri" w:cs="Arial"/>
        </w:rPr>
        <w:t xml:space="preserve"> party vulnerabilities</w:t>
      </w:r>
      <w:r w:rsidR="003A1586">
        <w:rPr>
          <w:rFonts w:ascii="Calibri" w:eastAsia="Calibri" w:hAnsi="Calibri" w:cs="Arial"/>
        </w:rPr>
        <w:t xml:space="preserve">, NFRs and </w:t>
      </w:r>
      <w:r>
        <w:rPr>
          <w:rFonts w:ascii="Calibri" w:eastAsia="Calibri" w:hAnsi="Calibri" w:cs="Arial"/>
        </w:rPr>
        <w:t>code review. Creating technical documents using UML diagrams.</w:t>
      </w:r>
    </w:p>
    <w:p w14:paraId="62EB73B0" w14:textId="445A8190" w:rsidR="00AE6326" w:rsidRDefault="00AE6326" w:rsidP="00AE6326">
      <w:r>
        <w:rPr>
          <w:noProof/>
        </w:rPr>
        <w:drawing>
          <wp:anchor distT="0" distB="0" distL="114300" distR="114300" simplePos="0" relativeHeight="251666944" behindDoc="1" locked="0" layoutInCell="1" allowOverlap="1" wp14:anchorId="223DDE6B" wp14:editId="5014F33E">
            <wp:simplePos x="0" y="0"/>
            <wp:positionH relativeFrom="leftMargin">
              <wp:posOffset>108585</wp:posOffset>
            </wp:positionH>
            <wp:positionV relativeFrom="paragraph">
              <wp:posOffset>185881</wp:posOffset>
            </wp:positionV>
            <wp:extent cx="876300" cy="200025"/>
            <wp:effectExtent l="0" t="0" r="0" b="9525"/>
            <wp:wrapNone/>
            <wp:docPr id="1747044765" name="Picture 10" descr="Siemens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mens – Logos Downloa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alphaModFix am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2075E" w14:textId="6DB768D9" w:rsidR="00AE6326" w:rsidRPr="00B84B5E" w:rsidRDefault="00AE6326" w:rsidP="00AE6326">
      <w:pPr>
        <w:jc w:val="both"/>
        <w:rPr>
          <w:rFonts w:ascii="Calibri" w:eastAsia="Calibri" w:hAnsi="Calibri" w:cs="Arial"/>
        </w:rPr>
      </w:pPr>
      <w:r w:rsidRPr="00B84B5E">
        <w:rPr>
          <w:rFonts w:ascii="Calibri" w:eastAsia="Calibri" w:hAnsi="Calibri" w:cs="Arial"/>
        </w:rPr>
        <w:t>SIEMENS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 w:rsidR="00C50FDD">
        <w:rPr>
          <w:rFonts w:ascii="Calibri" w:eastAsia="Calibri" w:hAnsi="Calibri" w:cs="Arial"/>
        </w:rPr>
        <w:t xml:space="preserve">    </w:t>
      </w:r>
      <w:r w:rsidR="009D4523">
        <w:rPr>
          <w:rFonts w:ascii="Calibri" w:eastAsia="Calibri" w:hAnsi="Calibri" w:cs="Arial"/>
        </w:rPr>
        <w:t xml:space="preserve"> </w:t>
      </w:r>
      <w:r w:rsidR="00C50FDD">
        <w:rPr>
          <w:rFonts w:ascii="Calibri" w:eastAsia="Calibri" w:hAnsi="Calibri" w:cs="Arial"/>
        </w:rPr>
        <w:t>July 2020</w:t>
      </w:r>
      <w:r>
        <w:rPr>
          <w:rFonts w:ascii="Calibri" w:eastAsia="Calibri" w:hAnsi="Calibri" w:cs="Arial"/>
        </w:rPr>
        <w:t xml:space="preserve"> </w:t>
      </w:r>
      <w:r w:rsidR="00645A50">
        <w:rPr>
          <w:rFonts w:ascii="Calibri" w:eastAsia="Calibri" w:hAnsi="Calibri" w:cs="Arial"/>
        </w:rPr>
        <w:t>–</w:t>
      </w:r>
      <w:r>
        <w:rPr>
          <w:rFonts w:ascii="Calibri" w:eastAsia="Calibri" w:hAnsi="Calibri" w:cs="Arial"/>
        </w:rPr>
        <w:t xml:space="preserve"> </w:t>
      </w:r>
      <w:r w:rsidR="00645A50">
        <w:rPr>
          <w:rFonts w:ascii="Calibri" w:eastAsia="Calibri" w:hAnsi="Calibri" w:cs="Arial"/>
        </w:rPr>
        <w:t xml:space="preserve">December </w:t>
      </w:r>
      <w:r w:rsidR="00C50FDD">
        <w:rPr>
          <w:rFonts w:ascii="Calibri" w:eastAsia="Calibri" w:hAnsi="Calibri" w:cs="Arial"/>
        </w:rPr>
        <w:t>2022</w:t>
      </w:r>
    </w:p>
    <w:p w14:paraId="17A19896" w14:textId="32799287" w:rsidR="00AE6326" w:rsidRDefault="00AE6326" w:rsidP="00AE6326">
      <w:pPr>
        <w:jc w:val="both"/>
        <w:rPr>
          <w:rFonts w:ascii="Calibri" w:eastAsia="Calibri" w:hAnsi="Calibri" w:cs="Arial"/>
        </w:rPr>
      </w:pPr>
      <w:r w:rsidRPr="002A6144">
        <w:rPr>
          <w:rFonts w:ascii="Calibri" w:eastAsia="Calibri" w:hAnsi="Calibri" w:cs="Arial"/>
          <w:b/>
          <w:bCs/>
        </w:rPr>
        <w:t>Full Stack Developer</w:t>
      </w:r>
    </w:p>
    <w:p w14:paraId="2D677AA6" w14:textId="3E8F9763" w:rsidR="00AE6326" w:rsidRDefault="00AE6326" w:rsidP="00AE6326">
      <w:pPr>
        <w:jc w:val="both"/>
        <w:rPr>
          <w:rFonts w:ascii="Calibri" w:eastAsia="Calibri" w:hAnsi="Calibri" w:cs="Arial"/>
        </w:rPr>
      </w:pPr>
      <w:r w:rsidRPr="002A6144">
        <w:rPr>
          <w:rFonts w:ascii="Calibri" w:eastAsia="Calibri" w:hAnsi="Calibri" w:cs="Arial"/>
          <w:b/>
          <w:bCs/>
        </w:rPr>
        <w:t>Nodejs</w:t>
      </w:r>
      <w:r>
        <w:rPr>
          <w:rFonts w:ascii="Calibri" w:eastAsia="Calibri" w:hAnsi="Calibri" w:cs="Arial"/>
        </w:rPr>
        <w:t xml:space="preserve"> 22, </w:t>
      </w:r>
      <w:r w:rsidRPr="002A6144">
        <w:rPr>
          <w:rFonts w:ascii="Calibri" w:eastAsia="Calibri" w:hAnsi="Calibri" w:cs="Arial"/>
          <w:b/>
          <w:bCs/>
        </w:rPr>
        <w:t>TypeScript</w:t>
      </w:r>
      <w:r>
        <w:rPr>
          <w:rFonts w:ascii="Calibri" w:eastAsia="Calibri" w:hAnsi="Calibri" w:cs="Arial"/>
        </w:rPr>
        <w:t xml:space="preserve">, </w:t>
      </w:r>
      <w:r w:rsidRPr="002A6144">
        <w:rPr>
          <w:rFonts w:ascii="Calibri" w:eastAsia="Calibri" w:hAnsi="Calibri" w:cs="Arial"/>
          <w:b/>
          <w:bCs/>
        </w:rPr>
        <w:t>WebSocket</w:t>
      </w:r>
      <w:r>
        <w:rPr>
          <w:rFonts w:ascii="Calibri" w:eastAsia="Calibri" w:hAnsi="Calibri" w:cs="Arial"/>
        </w:rPr>
        <w:t xml:space="preserve">, </w:t>
      </w:r>
      <w:r w:rsidRPr="002A6144">
        <w:rPr>
          <w:rFonts w:ascii="Calibri" w:eastAsia="Calibri" w:hAnsi="Calibri" w:cs="Arial"/>
          <w:b/>
          <w:bCs/>
        </w:rPr>
        <w:t>REST</w:t>
      </w:r>
      <w:r>
        <w:rPr>
          <w:rFonts w:ascii="Calibri" w:eastAsia="Calibri" w:hAnsi="Calibri" w:cs="Arial"/>
          <w:b/>
          <w:bCs/>
        </w:rPr>
        <w:t xml:space="preserve">, </w:t>
      </w:r>
      <w:r w:rsidR="003703A3">
        <w:rPr>
          <w:rFonts w:ascii="Calibri" w:eastAsia="Calibri" w:hAnsi="Calibri" w:cs="Arial"/>
          <w:b/>
          <w:bCs/>
        </w:rPr>
        <w:t>Docker,</w:t>
      </w:r>
      <w:r w:rsidR="00650A15">
        <w:rPr>
          <w:rFonts w:ascii="Calibri" w:eastAsia="Calibri" w:hAnsi="Calibri" w:cs="Arial"/>
          <w:b/>
          <w:bCs/>
        </w:rPr>
        <w:t xml:space="preserve"> K</w:t>
      </w:r>
      <w:r w:rsidR="00BC4073">
        <w:rPr>
          <w:rFonts w:ascii="Calibri" w:eastAsia="Calibri" w:hAnsi="Calibri" w:cs="Arial"/>
          <w:b/>
          <w:bCs/>
        </w:rPr>
        <w:t>ubernetes</w:t>
      </w:r>
      <w:r w:rsidR="003703A3">
        <w:rPr>
          <w:rFonts w:ascii="Calibri" w:eastAsia="Calibri" w:hAnsi="Calibri" w:cs="Arial"/>
          <w:b/>
          <w:bCs/>
        </w:rPr>
        <w:t xml:space="preserve"> and GitHub</w:t>
      </w:r>
    </w:p>
    <w:p w14:paraId="75D90912" w14:textId="0A1C5921" w:rsidR="00AE6326" w:rsidRDefault="00320D62" w:rsidP="00AE6326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Node OPCUA Client</w:t>
      </w:r>
      <w:r w:rsidR="00AE6326">
        <w:rPr>
          <w:rFonts w:ascii="Calibri" w:eastAsia="Calibri" w:hAnsi="Calibri" w:cs="Arial"/>
        </w:rPr>
        <w:t xml:space="preserve">, </w:t>
      </w:r>
      <w:r w:rsidR="007D1F0F">
        <w:rPr>
          <w:rFonts w:ascii="Calibri" w:eastAsia="Calibri" w:hAnsi="Calibri" w:cs="Arial"/>
        </w:rPr>
        <w:t>Read</w:t>
      </w:r>
      <w:r w:rsidR="006472E8">
        <w:rPr>
          <w:rFonts w:ascii="Calibri" w:eastAsia="Calibri" w:hAnsi="Calibri" w:cs="Arial"/>
        </w:rPr>
        <w:t>s</w:t>
      </w:r>
      <w:r w:rsidR="007D1F0F">
        <w:rPr>
          <w:rFonts w:ascii="Calibri" w:eastAsia="Calibri" w:hAnsi="Calibri" w:cs="Arial"/>
        </w:rPr>
        <w:t xml:space="preserve"> distributed systems to collect real time </w:t>
      </w:r>
      <w:r w:rsidR="000E5ABE">
        <w:rPr>
          <w:rFonts w:ascii="Calibri" w:eastAsia="Calibri" w:hAnsi="Calibri" w:cs="Arial"/>
        </w:rPr>
        <w:t xml:space="preserve">data from the hardware devices for </w:t>
      </w:r>
      <w:r w:rsidR="00B53B50">
        <w:rPr>
          <w:rFonts w:ascii="Calibri" w:eastAsia="Calibri" w:hAnsi="Calibri" w:cs="Arial"/>
        </w:rPr>
        <w:t>configured tags and save to database or publish over</w:t>
      </w:r>
      <w:r w:rsidR="004F4771">
        <w:rPr>
          <w:rFonts w:ascii="Calibri" w:eastAsia="Calibri" w:hAnsi="Calibri" w:cs="Arial"/>
        </w:rPr>
        <w:t xml:space="preserve"> message queue topic.</w:t>
      </w:r>
    </w:p>
    <w:p w14:paraId="3A1F36BC" w14:textId="0BCE2F0D" w:rsidR="00A47DEE" w:rsidRDefault="00A47DEE" w:rsidP="00AE6326">
      <w:pPr>
        <w:jc w:val="both"/>
        <w:rPr>
          <w:rFonts w:ascii="Calibri" w:eastAsia="Calibri" w:hAnsi="Calibri" w:cs="Arial"/>
        </w:rPr>
      </w:pPr>
      <w:r w:rsidRPr="00A47DEE">
        <w:rPr>
          <w:rFonts w:ascii="Calibri" w:eastAsia="Calibri" w:hAnsi="Calibri" w:cs="Arial"/>
        </w:rPr>
        <w:t>Designed and developed a tool with a modular plugin architecture, ensuring its extensibility and ease of future enhancement. The application supports multiple protocol interfaces, including gRPC, MQTT, and REST, enabling seamless data read/write operations across diverse systems.</w:t>
      </w:r>
      <w:r w:rsidR="00D74FD5">
        <w:rPr>
          <w:rFonts w:ascii="Calibri" w:eastAsia="Calibri" w:hAnsi="Calibri" w:cs="Arial"/>
        </w:rPr>
        <w:t xml:space="preserve"> </w:t>
      </w:r>
    </w:p>
    <w:p w14:paraId="6C3067E1" w14:textId="06A7C9FD" w:rsidR="00AE6326" w:rsidRDefault="00AE6326" w:rsidP="00AE6326">
      <w:r>
        <w:rPr>
          <w:noProof/>
        </w:rPr>
        <w:drawing>
          <wp:anchor distT="0" distB="0" distL="114300" distR="114300" simplePos="0" relativeHeight="251668992" behindDoc="1" locked="0" layoutInCell="1" allowOverlap="1" wp14:anchorId="792DA214" wp14:editId="72CAF05D">
            <wp:simplePos x="0" y="0"/>
            <wp:positionH relativeFrom="leftMargin">
              <wp:posOffset>108585</wp:posOffset>
            </wp:positionH>
            <wp:positionV relativeFrom="paragraph">
              <wp:posOffset>185881</wp:posOffset>
            </wp:positionV>
            <wp:extent cx="876300" cy="200025"/>
            <wp:effectExtent l="0" t="0" r="0" b="9525"/>
            <wp:wrapNone/>
            <wp:docPr id="1172017743" name="Picture 10" descr="Siemens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emens – Logos Downloa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alphaModFix am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E07AB" w14:textId="1518C2A9" w:rsidR="00AE6326" w:rsidRPr="00B84B5E" w:rsidRDefault="00AE6326" w:rsidP="00AE6326">
      <w:pPr>
        <w:jc w:val="both"/>
        <w:rPr>
          <w:rFonts w:ascii="Calibri" w:eastAsia="Calibri" w:hAnsi="Calibri" w:cs="Arial"/>
        </w:rPr>
      </w:pPr>
      <w:r w:rsidRPr="00B84B5E">
        <w:rPr>
          <w:rFonts w:ascii="Calibri" w:eastAsia="Calibri" w:hAnsi="Calibri" w:cs="Arial"/>
        </w:rPr>
        <w:t>SIEMENS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>
        <w:rPr>
          <w:rFonts w:ascii="Calibri" w:eastAsia="Calibri" w:hAnsi="Calibri" w:cs="Arial"/>
        </w:rPr>
        <w:tab/>
      </w:r>
      <w:r w:rsidR="009D4523">
        <w:rPr>
          <w:rFonts w:ascii="Calibri" w:eastAsia="Calibri" w:hAnsi="Calibri" w:cs="Arial"/>
        </w:rPr>
        <w:t xml:space="preserve">         </w:t>
      </w:r>
      <w:r>
        <w:rPr>
          <w:rFonts w:ascii="Calibri" w:eastAsia="Calibri" w:hAnsi="Calibri" w:cs="Arial"/>
        </w:rPr>
        <w:t>February 20</w:t>
      </w:r>
      <w:r w:rsidR="00683974">
        <w:rPr>
          <w:rFonts w:ascii="Calibri" w:eastAsia="Calibri" w:hAnsi="Calibri" w:cs="Arial"/>
        </w:rPr>
        <w:t>17</w:t>
      </w:r>
      <w:r>
        <w:rPr>
          <w:rFonts w:ascii="Calibri" w:eastAsia="Calibri" w:hAnsi="Calibri" w:cs="Arial"/>
        </w:rPr>
        <w:t xml:space="preserve"> - Present</w:t>
      </w:r>
      <w:r>
        <w:rPr>
          <w:rFonts w:ascii="Calibri" w:eastAsia="Calibri" w:hAnsi="Calibri" w:cs="Arial"/>
        </w:rPr>
        <w:tab/>
      </w:r>
    </w:p>
    <w:p w14:paraId="6D48F85F" w14:textId="5E26FCAF" w:rsidR="00AE6326" w:rsidRDefault="00AE6326" w:rsidP="00AE6326">
      <w:pPr>
        <w:jc w:val="both"/>
        <w:rPr>
          <w:rFonts w:ascii="Calibri" w:eastAsia="Calibri" w:hAnsi="Calibri" w:cs="Arial"/>
        </w:rPr>
      </w:pPr>
      <w:r w:rsidRPr="002A6144">
        <w:rPr>
          <w:rFonts w:ascii="Calibri" w:eastAsia="Calibri" w:hAnsi="Calibri" w:cs="Arial"/>
          <w:b/>
          <w:bCs/>
        </w:rPr>
        <w:t>Full Stack Developer</w:t>
      </w:r>
    </w:p>
    <w:p w14:paraId="236D38C5" w14:textId="44CA9462" w:rsidR="00AE6326" w:rsidRDefault="00AE6326" w:rsidP="00AE6326">
      <w:pPr>
        <w:jc w:val="both"/>
        <w:rPr>
          <w:rFonts w:ascii="Calibri" w:eastAsia="Calibri" w:hAnsi="Calibri" w:cs="Arial"/>
        </w:rPr>
      </w:pPr>
      <w:r w:rsidRPr="002A6144">
        <w:rPr>
          <w:rFonts w:ascii="Calibri" w:eastAsia="Calibri" w:hAnsi="Calibri" w:cs="Arial"/>
          <w:b/>
          <w:bCs/>
        </w:rPr>
        <w:t>Angular</w:t>
      </w:r>
      <w:r>
        <w:rPr>
          <w:rFonts w:ascii="Calibri" w:eastAsia="Calibri" w:hAnsi="Calibri" w:cs="Arial"/>
        </w:rPr>
        <w:t xml:space="preserve"> 19, </w:t>
      </w:r>
      <w:r w:rsidRPr="002A6144">
        <w:rPr>
          <w:rFonts w:ascii="Calibri" w:eastAsia="Calibri" w:hAnsi="Calibri" w:cs="Arial"/>
          <w:b/>
          <w:bCs/>
        </w:rPr>
        <w:t>Nodejs</w:t>
      </w:r>
      <w:r>
        <w:rPr>
          <w:rFonts w:ascii="Calibri" w:eastAsia="Calibri" w:hAnsi="Calibri" w:cs="Arial"/>
        </w:rPr>
        <w:t xml:space="preserve"> 22, </w:t>
      </w:r>
      <w:r w:rsidRPr="002A6144">
        <w:rPr>
          <w:rFonts w:ascii="Calibri" w:eastAsia="Calibri" w:hAnsi="Calibri" w:cs="Arial"/>
          <w:b/>
          <w:bCs/>
        </w:rPr>
        <w:t>TypeScript</w:t>
      </w:r>
      <w:r>
        <w:rPr>
          <w:rFonts w:ascii="Calibri" w:eastAsia="Calibri" w:hAnsi="Calibri" w:cs="Arial"/>
        </w:rPr>
        <w:t xml:space="preserve">, </w:t>
      </w:r>
      <w:r w:rsidR="007F7992">
        <w:rPr>
          <w:rFonts w:ascii="Calibri" w:eastAsia="Calibri" w:hAnsi="Calibri" w:cs="Arial"/>
          <w:b/>
          <w:bCs/>
        </w:rPr>
        <w:t>C#, TFS</w:t>
      </w:r>
      <w:r w:rsidR="0080180E">
        <w:rPr>
          <w:rFonts w:ascii="Calibri" w:eastAsia="Calibri" w:hAnsi="Calibri" w:cs="Arial"/>
          <w:b/>
          <w:bCs/>
        </w:rPr>
        <w:t xml:space="preserve"> </w:t>
      </w:r>
      <w:r w:rsidR="007F7992">
        <w:rPr>
          <w:rFonts w:ascii="Calibri" w:eastAsia="Calibri" w:hAnsi="Calibri" w:cs="Arial"/>
          <w:b/>
          <w:bCs/>
        </w:rPr>
        <w:t>and PostgreSQL</w:t>
      </w:r>
    </w:p>
    <w:p w14:paraId="3027928B" w14:textId="3B7F4E72" w:rsidR="00AE6326" w:rsidRDefault="00AE6326" w:rsidP="00AE6326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Worked on </w:t>
      </w:r>
      <w:r w:rsidR="008C1E1B">
        <w:rPr>
          <w:rFonts w:ascii="Calibri" w:eastAsia="Calibri" w:hAnsi="Calibri" w:cs="Arial"/>
        </w:rPr>
        <w:t>TIA Administrator</w:t>
      </w:r>
      <w:r>
        <w:rPr>
          <w:rFonts w:ascii="Calibri" w:eastAsia="Calibri" w:hAnsi="Calibri" w:cs="Arial"/>
        </w:rPr>
        <w:t xml:space="preserve">, </w:t>
      </w:r>
      <w:r w:rsidR="00E348F8">
        <w:rPr>
          <w:rFonts w:ascii="Calibri" w:eastAsia="Calibri" w:hAnsi="Calibri" w:cs="Arial"/>
        </w:rPr>
        <w:t xml:space="preserve">it updates </w:t>
      </w:r>
      <w:r w:rsidR="008B415E">
        <w:rPr>
          <w:rFonts w:ascii="Calibri" w:eastAsia="Calibri" w:hAnsi="Calibri" w:cs="Arial"/>
        </w:rPr>
        <w:t xml:space="preserve">the Engineering </w:t>
      </w:r>
      <w:r w:rsidR="00D75827">
        <w:rPr>
          <w:rFonts w:ascii="Calibri" w:eastAsia="Calibri" w:hAnsi="Calibri" w:cs="Arial"/>
        </w:rPr>
        <w:t xml:space="preserve">systems in the </w:t>
      </w:r>
      <w:r w:rsidR="00F77AA0">
        <w:rPr>
          <w:rFonts w:ascii="Calibri" w:eastAsia="Calibri" w:hAnsi="Calibri" w:cs="Arial"/>
        </w:rPr>
        <w:t xml:space="preserve">plant </w:t>
      </w:r>
      <w:r w:rsidR="008B415E">
        <w:rPr>
          <w:rFonts w:ascii="Calibri" w:eastAsia="Calibri" w:hAnsi="Calibri" w:cs="Arial"/>
        </w:rPr>
        <w:t>by providing</w:t>
      </w:r>
      <w:r w:rsidR="00F77AA0">
        <w:rPr>
          <w:rFonts w:ascii="Calibri" w:eastAsia="Calibri" w:hAnsi="Calibri" w:cs="Arial"/>
        </w:rPr>
        <w:t xml:space="preserve"> </w:t>
      </w:r>
      <w:r w:rsidR="00F77AA0" w:rsidRPr="007E3F17">
        <w:rPr>
          <w:rFonts w:ascii="Calibri" w:eastAsia="Calibri" w:hAnsi="Calibri" w:cs="Arial"/>
          <w:b/>
          <w:bCs/>
        </w:rPr>
        <w:t>Search</w:t>
      </w:r>
      <w:r w:rsidR="00F77AA0">
        <w:rPr>
          <w:rFonts w:ascii="Calibri" w:eastAsia="Calibri" w:hAnsi="Calibri" w:cs="Arial"/>
        </w:rPr>
        <w:t xml:space="preserve">, </w:t>
      </w:r>
      <w:r w:rsidR="00F77AA0" w:rsidRPr="007E3F17">
        <w:rPr>
          <w:rFonts w:ascii="Calibri" w:eastAsia="Calibri" w:hAnsi="Calibri" w:cs="Arial"/>
          <w:b/>
          <w:bCs/>
        </w:rPr>
        <w:t>Download</w:t>
      </w:r>
      <w:r w:rsidR="00F77AA0">
        <w:rPr>
          <w:rFonts w:ascii="Calibri" w:eastAsia="Calibri" w:hAnsi="Calibri" w:cs="Arial"/>
        </w:rPr>
        <w:t xml:space="preserve"> and </w:t>
      </w:r>
      <w:r w:rsidR="00F77AA0" w:rsidRPr="007E3F17">
        <w:rPr>
          <w:rFonts w:ascii="Calibri" w:eastAsia="Calibri" w:hAnsi="Calibri" w:cs="Arial"/>
          <w:b/>
          <w:bCs/>
        </w:rPr>
        <w:t>Install</w:t>
      </w:r>
      <w:r w:rsidR="00F77AA0">
        <w:rPr>
          <w:rFonts w:ascii="Calibri" w:eastAsia="Calibri" w:hAnsi="Calibri" w:cs="Arial"/>
        </w:rPr>
        <w:t xml:space="preserve"> as</w:t>
      </w:r>
      <w:r w:rsidR="007E3F17">
        <w:rPr>
          <w:rFonts w:ascii="Calibri" w:eastAsia="Calibri" w:hAnsi="Calibri" w:cs="Arial"/>
        </w:rPr>
        <w:t xml:space="preserve"> the features</w:t>
      </w:r>
      <w:r>
        <w:rPr>
          <w:rFonts w:ascii="Calibri" w:eastAsia="Calibri" w:hAnsi="Calibri" w:cs="Arial"/>
        </w:rPr>
        <w:t xml:space="preserve">. </w:t>
      </w:r>
      <w:r w:rsidR="00EA1F46">
        <w:rPr>
          <w:rFonts w:ascii="Calibri" w:eastAsia="Calibri" w:hAnsi="Calibri" w:cs="Arial"/>
          <w:b/>
          <w:bCs/>
        </w:rPr>
        <w:t xml:space="preserve">Feature </w:t>
      </w:r>
      <w:r w:rsidRPr="006D551C">
        <w:rPr>
          <w:rFonts w:ascii="Calibri" w:eastAsia="Calibri" w:hAnsi="Calibri" w:cs="Arial"/>
          <w:b/>
          <w:bCs/>
        </w:rPr>
        <w:t xml:space="preserve">Development and </w:t>
      </w:r>
      <w:r w:rsidR="00EA1F46">
        <w:rPr>
          <w:rFonts w:ascii="Calibri" w:eastAsia="Calibri" w:hAnsi="Calibri" w:cs="Arial"/>
          <w:b/>
          <w:bCs/>
        </w:rPr>
        <w:t>supporting team</w:t>
      </w:r>
      <w:r w:rsidR="001C5FA4">
        <w:rPr>
          <w:rFonts w:ascii="Calibri" w:eastAsia="Calibri" w:hAnsi="Calibri" w:cs="Arial"/>
          <w:b/>
          <w:bCs/>
        </w:rPr>
        <w:t>.</w:t>
      </w:r>
      <w:r>
        <w:rPr>
          <w:rFonts w:ascii="Calibri" w:eastAsia="Calibri" w:hAnsi="Calibri" w:cs="Arial"/>
        </w:rPr>
        <w:t xml:space="preserve"> </w:t>
      </w:r>
    </w:p>
    <w:p w14:paraId="116328D4" w14:textId="38DA8620" w:rsidR="00C84636" w:rsidRDefault="00C84636" w:rsidP="00AE6326">
      <w:pPr>
        <w:jc w:val="both"/>
        <w:rPr>
          <w:rFonts w:ascii="Calibri" w:eastAsia="Calibri" w:hAnsi="Calibri" w:cs="Arial"/>
        </w:rPr>
      </w:pPr>
    </w:p>
    <w:p w14:paraId="04DE079F" w14:textId="192AC15D" w:rsidR="00AB34C2" w:rsidRPr="00AB34C2" w:rsidRDefault="00C84636" w:rsidP="00C84636">
      <w:pPr>
        <w:pStyle w:val="Heading1"/>
        <w:spacing w:line="360" w:lineRule="auto"/>
        <w:jc w:val="both"/>
      </w:pPr>
      <w:r>
        <w:rPr>
          <w:rFonts w:ascii="Calibri" w:hAnsi="Calibri" w:cs="Calibri"/>
          <w:b/>
          <w:i w:val="0"/>
          <w:sz w:val="22"/>
          <w:szCs w:val="22"/>
        </w:rPr>
        <w:t>SKILLS:</w:t>
      </w:r>
      <w:r w:rsidR="00D359C9" w:rsidRPr="00D359C9">
        <w:rPr>
          <w:rFonts w:ascii="Calibri" w:hAnsi="Calibri" w:cs="Calibri"/>
          <w:b/>
          <w:i w:val="0"/>
          <w:noProof/>
          <w:sz w:val="22"/>
          <w:szCs w:val="22"/>
        </w:rPr>
        <w:t xml:space="preserve"> </w:t>
      </w:r>
    </w:p>
    <w:tbl>
      <w:tblPr>
        <w:tblStyle w:val="TableGrid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2076"/>
        <w:gridCol w:w="2059"/>
        <w:gridCol w:w="2047"/>
      </w:tblGrid>
      <w:tr w:rsidR="003D244D" w14:paraId="7BC49DD7" w14:textId="77777777" w:rsidTr="00413C11">
        <w:tc>
          <w:tcPr>
            <w:tcW w:w="2164" w:type="dxa"/>
          </w:tcPr>
          <w:p w14:paraId="353AB2B2" w14:textId="1E77A548" w:rsidR="00AB34C2" w:rsidRDefault="00522CEC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</w:rPr>
            </w:pPr>
            <w:r>
              <w:rPr>
                <w:rFonts w:ascii="Calibri" w:hAnsi="Calibri" w:cs="Calibri"/>
                <w:b/>
                <w:i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2DF8804A" wp14:editId="4EA0649F">
                      <wp:simplePos x="0" y="0"/>
                      <wp:positionH relativeFrom="column">
                        <wp:posOffset>438277</wp:posOffset>
                      </wp:positionH>
                      <wp:positionV relativeFrom="paragraph">
                        <wp:posOffset>60960</wp:posOffset>
                      </wp:positionV>
                      <wp:extent cx="51816" cy="59309"/>
                      <wp:effectExtent l="0" t="0" r="24765" b="17145"/>
                      <wp:wrapNone/>
                      <wp:docPr id="466521487" name="Flowchart: Dela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" cy="59309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C0C5E7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3" o:spid="_x0000_s1026" type="#_x0000_t135" style="position:absolute;margin-left:34.5pt;margin-top:4.8pt;width:4.1pt;height:4.65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" fillcolor="#e8e8e8 [3214]" strokecolor="#030e13 [484]"/>
                  </w:pict>
                </mc:Fallback>
              </mc:AlternateContent>
            </w:r>
            <w:r w:rsidR="00DC38F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71008" behindDoc="0" locked="0" layoutInCell="1" allowOverlap="1" wp14:anchorId="5943DBAB" wp14:editId="4764C493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57150</wp:posOffset>
                      </wp:positionV>
                      <wp:extent cx="74676" cy="65532"/>
                      <wp:effectExtent l="0" t="0" r="20955" b="10795"/>
                      <wp:wrapNone/>
                      <wp:docPr id="107921615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AFC27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4" o:spid="_x0000_s1026" type="#_x0000_t120" style="position:absolute;margin-left:32.05pt;margin-top:4.5pt;width:5.9pt;height:5.15pt;z-index:25137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DC38F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65888" behindDoc="0" locked="0" layoutInCell="1" allowOverlap="1" wp14:anchorId="3BB8B5CA" wp14:editId="7C8C1BCD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60960</wp:posOffset>
                      </wp:positionV>
                      <wp:extent cx="74676" cy="65532"/>
                      <wp:effectExtent l="0" t="0" r="20955" b="10795"/>
                      <wp:wrapNone/>
                      <wp:docPr id="76975135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6524E" id="Flowchart: Connector 14" o:spid="_x0000_s1026" type="#_x0000_t120" style="position:absolute;margin-left:22.9pt;margin-top:4.8pt;width:5.9pt;height:5.15pt;z-index:25136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DC38F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60768" behindDoc="0" locked="0" layoutInCell="1" allowOverlap="1" wp14:anchorId="4013D972" wp14:editId="26137C36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57150</wp:posOffset>
                      </wp:positionV>
                      <wp:extent cx="74676" cy="65532"/>
                      <wp:effectExtent l="0" t="0" r="20955" b="10795"/>
                      <wp:wrapNone/>
                      <wp:docPr id="159004626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8B617" id="Flowchart: Connector 14" o:spid="_x0000_s1026" type="#_x0000_t120" style="position:absolute;margin-left:14.35pt;margin-top:4.5pt;width:5.9pt;height:5.15pt;z-index:25136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DC38F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5648" behindDoc="0" locked="0" layoutInCell="1" allowOverlap="1" wp14:anchorId="328CC498" wp14:editId="052D350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59055</wp:posOffset>
                      </wp:positionV>
                      <wp:extent cx="74676" cy="65532"/>
                      <wp:effectExtent l="0" t="0" r="20955" b="10795"/>
                      <wp:wrapNone/>
                      <wp:docPr id="16357425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05273" id="Flowchart: Connector 14" o:spid="_x0000_s1026" type="#_x0000_t120" style="position:absolute;margin-left:5.95pt;margin-top:4.65pt;width:5.9pt;height:5.15pt;z-index:25135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C033B9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0528" behindDoc="0" locked="0" layoutInCell="1" allowOverlap="1" wp14:anchorId="695AF9D1" wp14:editId="41F2452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59055</wp:posOffset>
                      </wp:positionV>
                      <wp:extent cx="74676" cy="65532"/>
                      <wp:effectExtent l="0" t="0" r="20955" b="10795"/>
                      <wp:wrapNone/>
                      <wp:docPr id="79450071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8A15C" id="Flowchart: Connector 14" o:spid="_x0000_s1026" type="#_x0000_t120" style="position:absolute;margin-left:-2.45pt;margin-top:4.65pt;width:5.9pt;height:5.15pt;z-index:25135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DC38F2">
              <w:rPr>
                <w:rFonts w:cs="Arial"/>
              </w:rPr>
              <w:t xml:space="preserve">           </w:t>
            </w:r>
            <w:r w:rsidR="00F97C42">
              <w:rPr>
                <w:rFonts w:cs="Arial"/>
              </w:rPr>
              <w:t xml:space="preserve">  </w:t>
            </w:r>
            <w:r w:rsidR="00DC38F2">
              <w:rPr>
                <w:rFonts w:cs="Arial"/>
                <w:i w:val="0"/>
                <w:iCs w:val="0"/>
              </w:rPr>
              <w:t>C#</w:t>
            </w:r>
          </w:p>
        </w:tc>
        <w:tc>
          <w:tcPr>
            <w:tcW w:w="2164" w:type="dxa"/>
          </w:tcPr>
          <w:p w14:paraId="27E63946" w14:textId="41E0FC49" w:rsidR="00AB34C2" w:rsidRPr="00AC4B2A" w:rsidRDefault="00522CEC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ascii="Calibri" w:hAnsi="Calibri" w:cs="Calibri"/>
                <w:b/>
                <w:i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18E1CAFF" wp14:editId="502DF2F5">
                      <wp:simplePos x="0" y="0"/>
                      <wp:positionH relativeFrom="column">
                        <wp:posOffset>458851</wp:posOffset>
                      </wp:positionH>
                      <wp:positionV relativeFrom="paragraph">
                        <wp:posOffset>70485</wp:posOffset>
                      </wp:positionV>
                      <wp:extent cx="45719" cy="60706"/>
                      <wp:effectExtent l="0" t="0" r="12065" b="15875"/>
                      <wp:wrapNone/>
                      <wp:docPr id="1597973270" name="Flowchart: Dela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0706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03CE4" id="Flowchart: Delay 3" o:spid="_x0000_s1026" type="#_x0000_t135" style="position:absolute;margin-left:36.15pt;margin-top:5.55pt;width:3.6pt;height:4.8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" fillcolor="#e8e8e8 [3214]" strokecolor="#030e13 [484]"/>
                  </w:pict>
                </mc:Fallback>
              </mc:AlternateContent>
            </w:r>
            <w:r w:rsidR="00101121">
              <w:rPr>
                <w:rFonts w:cs="Arial"/>
              </w:rPr>
              <w:t xml:space="preserve">           </w:t>
            </w:r>
            <w:r w:rsidR="00F97C42">
              <w:rPr>
                <w:rFonts w:cs="Arial"/>
              </w:rPr>
              <w:t xml:space="preserve">  </w:t>
            </w:r>
            <w:r w:rsidR="00101121" w:rsidRPr="00AC4B2A">
              <w:rPr>
                <w:rFonts w:cs="Arial"/>
                <w:i w:val="0"/>
                <w:iCs w:val="0"/>
              </w:rPr>
              <w:t>Type</w:t>
            </w:r>
            <w:r w:rsidR="00AC4B2A" w:rsidRPr="00AC4B2A">
              <w:rPr>
                <w:rFonts w:cs="Arial"/>
                <w:i w:val="0"/>
                <w:iCs w:val="0"/>
              </w:rPr>
              <w:t>Script</w:t>
            </w:r>
          </w:p>
        </w:tc>
        <w:tc>
          <w:tcPr>
            <w:tcW w:w="2164" w:type="dxa"/>
          </w:tcPr>
          <w:p w14:paraId="462FE767" w14:textId="1848DD69" w:rsidR="00AB34C2" w:rsidRDefault="00D359C9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</w:rPr>
            </w:pPr>
            <w:r>
              <w:rPr>
                <w:rFonts w:ascii="Calibri" w:hAnsi="Calibri" w:cs="Calibri"/>
                <w:b/>
                <w:i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62377E5A" wp14:editId="7D0080F2">
                      <wp:simplePos x="0" y="0"/>
                      <wp:positionH relativeFrom="column">
                        <wp:posOffset>431292</wp:posOffset>
                      </wp:positionH>
                      <wp:positionV relativeFrom="paragraph">
                        <wp:posOffset>68707</wp:posOffset>
                      </wp:positionV>
                      <wp:extent cx="45719" cy="60706"/>
                      <wp:effectExtent l="0" t="0" r="12065" b="15875"/>
                      <wp:wrapNone/>
                      <wp:docPr id="1342719884" name="Flowchart: Dela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0706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FC313" id="Flowchart: Delay 3" o:spid="_x0000_s1026" type="#_x0000_t135" style="position:absolute;margin-left:33.95pt;margin-top:5.4pt;width:3.6pt;height:4.8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" fillcolor="#e8e8e8 [3214]" strokecolor="#030e13 [484]"/>
                  </w:pict>
                </mc:Fallback>
              </mc:AlternateContent>
            </w:r>
            <w:r w:rsidR="00664F7C">
              <w:rPr>
                <w:rFonts w:cs="Arial"/>
              </w:rPr>
              <w:t xml:space="preserve">          </w:t>
            </w:r>
            <w:r w:rsidR="009044A7">
              <w:rPr>
                <w:rFonts w:cs="Arial"/>
              </w:rPr>
              <w:t xml:space="preserve">  </w:t>
            </w:r>
            <w:r w:rsidR="009044A7">
              <w:rPr>
                <w:rFonts w:cs="Arial"/>
                <w:i w:val="0"/>
                <w:iCs w:val="0"/>
              </w:rPr>
              <w:t>Nodejs</w:t>
            </w:r>
          </w:p>
        </w:tc>
        <w:tc>
          <w:tcPr>
            <w:tcW w:w="2164" w:type="dxa"/>
          </w:tcPr>
          <w:p w14:paraId="36CD445E" w14:textId="48E517EB" w:rsidR="00AB34C2" w:rsidRDefault="00FF0B8E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48832" behindDoc="0" locked="0" layoutInCell="1" allowOverlap="1" wp14:anchorId="77B98D7A" wp14:editId="5EA2650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74295" cy="65405"/>
                      <wp:effectExtent l="0" t="0" r="20955" b="10795"/>
                      <wp:wrapNone/>
                      <wp:docPr id="164090249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E6D55" id="Flowchart: Connector 14" o:spid="_x0000_s1026" type="#_x0000_t120" style="position:absolute;margin-left:.05pt;margin-top:6.05pt;width:5.85pt;height:5.15pt;z-index:251448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65216" behindDoc="0" locked="0" layoutInCell="1" allowOverlap="1" wp14:anchorId="480B650D" wp14:editId="6D646219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76835</wp:posOffset>
                      </wp:positionV>
                      <wp:extent cx="74295" cy="65405"/>
                      <wp:effectExtent l="0" t="0" r="20955" b="10795"/>
                      <wp:wrapNone/>
                      <wp:docPr id="1536319513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F733" id="Flowchart: Connector 14" o:spid="_x0000_s1026" type="#_x0000_t120" style="position:absolute;margin-left:8.45pt;margin-top:6.05pt;width:5.85pt;height:5.15pt;z-index:251465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CO4daR3QAAAAc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81600" behindDoc="0" locked="0" layoutInCell="1" allowOverlap="1" wp14:anchorId="77E06863" wp14:editId="3F143D09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74930</wp:posOffset>
                      </wp:positionV>
                      <wp:extent cx="74295" cy="65405"/>
                      <wp:effectExtent l="0" t="0" r="20955" b="10795"/>
                      <wp:wrapNone/>
                      <wp:docPr id="1175990163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9136A" id="Flowchart: Connector 14" o:spid="_x0000_s1026" type="#_x0000_t120" style="position:absolute;margin-left:16.85pt;margin-top:5.9pt;width:5.85pt;height:5.15pt;z-index:251481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97984" behindDoc="0" locked="0" layoutInCell="1" allowOverlap="1" wp14:anchorId="771F09B2" wp14:editId="0676681A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78740</wp:posOffset>
                      </wp:positionV>
                      <wp:extent cx="74295" cy="65405"/>
                      <wp:effectExtent l="0" t="0" r="20955" b="10795"/>
                      <wp:wrapNone/>
                      <wp:docPr id="30476526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38852" id="Flowchart: Connector 14" o:spid="_x0000_s1026" type="#_x0000_t120" style="position:absolute;margin-left:25.4pt;margin-top:6.2pt;width:5.85pt;height:5.15pt;z-index:251497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4368" behindDoc="0" locked="0" layoutInCell="1" allowOverlap="1" wp14:anchorId="044AE197" wp14:editId="07845B28">
                      <wp:simplePos x="0" y="0"/>
                      <wp:positionH relativeFrom="column">
                        <wp:posOffset>439127</wp:posOffset>
                      </wp:positionH>
                      <wp:positionV relativeFrom="paragraph">
                        <wp:posOffset>74930</wp:posOffset>
                      </wp:positionV>
                      <wp:extent cx="74676" cy="65532"/>
                      <wp:effectExtent l="0" t="0" r="20955" b="10795"/>
                      <wp:wrapNone/>
                      <wp:docPr id="131617712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1382B" id="Flowchart: Connector 14" o:spid="_x0000_s1026" type="#_x0000_t120" style="position:absolute;margin-left:34.6pt;margin-top:5.9pt;width:5.9pt;height:5.15pt;z-index:251514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" filled="f" strokecolor="windowText">
                      <v:stroke joinstyle="miter"/>
                    </v:shape>
                  </w:pict>
                </mc:Fallback>
              </mc:AlternateContent>
            </w:r>
            <w:r w:rsidR="009044A7">
              <w:rPr>
                <w:rFonts w:cs="Arial"/>
              </w:rPr>
              <w:t xml:space="preserve">             </w:t>
            </w:r>
            <w:r w:rsidR="009044A7">
              <w:rPr>
                <w:rFonts w:cs="Arial"/>
                <w:i w:val="0"/>
                <w:iCs w:val="0"/>
              </w:rPr>
              <w:t>Angular</w:t>
            </w:r>
          </w:p>
        </w:tc>
      </w:tr>
      <w:tr w:rsidR="003D244D" w14:paraId="5D0A23E6" w14:textId="77777777" w:rsidTr="00413C11">
        <w:tc>
          <w:tcPr>
            <w:tcW w:w="2164" w:type="dxa"/>
          </w:tcPr>
          <w:p w14:paraId="40E83D30" w14:textId="78E6FAE7" w:rsidR="00AB34C2" w:rsidRPr="003D244D" w:rsidRDefault="003D244D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</w:rPr>
              <w:t xml:space="preserve">            </w:t>
            </w:r>
            <w:r w:rsidR="008A3906">
              <w:rPr>
                <w:rFonts w:cs="Arial"/>
              </w:rPr>
              <w:t xml:space="preserve"> </w:t>
            </w:r>
            <w:r w:rsidRPr="003D244D">
              <w:rPr>
                <w:rFonts w:cs="Arial"/>
                <w:i w:val="0"/>
                <w:iCs w:val="0"/>
              </w:rPr>
              <w:t>Patterns</w:t>
            </w:r>
          </w:p>
        </w:tc>
        <w:tc>
          <w:tcPr>
            <w:tcW w:w="2164" w:type="dxa"/>
          </w:tcPr>
          <w:p w14:paraId="28802C7C" w14:textId="29D0B84A" w:rsidR="00AB34C2" w:rsidRPr="008A3906" w:rsidRDefault="00101121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77152" behindDoc="0" locked="0" layoutInCell="1" allowOverlap="1" wp14:anchorId="7529F71C" wp14:editId="54A6C3A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-160655</wp:posOffset>
                      </wp:positionV>
                      <wp:extent cx="74295" cy="65405"/>
                      <wp:effectExtent l="0" t="0" r="20955" b="10795"/>
                      <wp:wrapNone/>
                      <wp:docPr id="203053226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269F4" id="Flowchart: Connector 14" o:spid="_x0000_s1026" type="#_x0000_t120" style="position:absolute;margin-left:-.9pt;margin-top:-12.65pt;width:5.85pt;height:5.15pt;z-index:25137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BG27o64AAAAAg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83296" behindDoc="0" locked="0" layoutInCell="1" allowOverlap="1" wp14:anchorId="3E652105" wp14:editId="1CAD89C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-160655</wp:posOffset>
                      </wp:positionV>
                      <wp:extent cx="74295" cy="65405"/>
                      <wp:effectExtent l="0" t="0" r="20955" b="10795"/>
                      <wp:wrapNone/>
                      <wp:docPr id="998246259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4BF19" id="Flowchart: Connector 14" o:spid="_x0000_s1026" type="#_x0000_t120" style="position:absolute;margin-left:7.5pt;margin-top:-12.65pt;width:5.85pt;height:5.15pt;z-index:25138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89440" behindDoc="0" locked="0" layoutInCell="1" allowOverlap="1" wp14:anchorId="3B3149F4" wp14:editId="488A9D03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-162560</wp:posOffset>
                      </wp:positionV>
                      <wp:extent cx="74295" cy="65405"/>
                      <wp:effectExtent l="0" t="0" r="20955" b="10795"/>
                      <wp:wrapNone/>
                      <wp:docPr id="172418962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79B86" id="Flowchart: Connector 14" o:spid="_x0000_s1026" type="#_x0000_t120" style="position:absolute;margin-left:15.9pt;margin-top:-12.8pt;width:5.85pt;height:5.15pt;z-index:25138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5584" behindDoc="0" locked="0" layoutInCell="1" allowOverlap="1" wp14:anchorId="2204DA49" wp14:editId="08B64526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-158750</wp:posOffset>
                      </wp:positionV>
                      <wp:extent cx="74295" cy="65405"/>
                      <wp:effectExtent l="0" t="0" r="20955" b="10795"/>
                      <wp:wrapNone/>
                      <wp:docPr id="177296623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F9C71" id="Flowchart: Connector 14" o:spid="_x0000_s1026" type="#_x0000_t120" style="position:absolute;margin-left:24.45pt;margin-top:-12.5pt;width:5.85pt;height:5.15pt;z-index:25139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1728" behindDoc="0" locked="0" layoutInCell="1" allowOverlap="1" wp14:anchorId="679993D7" wp14:editId="53877A1A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-162560</wp:posOffset>
                      </wp:positionV>
                      <wp:extent cx="74676" cy="65532"/>
                      <wp:effectExtent l="0" t="0" r="20955" b="10795"/>
                      <wp:wrapNone/>
                      <wp:docPr id="64867752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BC23" id="Flowchart: Connector 14" o:spid="_x0000_s1026" type="#_x0000_t120" style="position:absolute;margin-left:33.6pt;margin-top:-12.8pt;width:5.9pt;height:5.15pt;z-index:25140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8A3906">
              <w:rPr>
                <w:rFonts w:cs="Arial"/>
              </w:rPr>
              <w:t xml:space="preserve">             </w:t>
            </w:r>
            <w:r w:rsidR="008A3906" w:rsidRPr="008A3906">
              <w:rPr>
                <w:rFonts w:cs="Arial"/>
                <w:i w:val="0"/>
                <w:iCs w:val="0"/>
              </w:rPr>
              <w:t>Docker</w:t>
            </w:r>
          </w:p>
        </w:tc>
        <w:tc>
          <w:tcPr>
            <w:tcW w:w="2164" w:type="dxa"/>
          </w:tcPr>
          <w:p w14:paraId="583766EA" w14:textId="6D17E865" w:rsidR="00AB34C2" w:rsidRPr="00207184" w:rsidRDefault="00664F7C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2448" behindDoc="0" locked="0" layoutInCell="1" allowOverlap="1" wp14:anchorId="1B6931E5" wp14:editId="0F64133C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-164465</wp:posOffset>
                      </wp:positionV>
                      <wp:extent cx="74295" cy="65405"/>
                      <wp:effectExtent l="0" t="0" r="20955" b="10795"/>
                      <wp:wrapNone/>
                      <wp:docPr id="151378121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E9A6B" id="Flowchart: Connector 14" o:spid="_x0000_s1026" type="#_x0000_t120" style="position:absolute;margin-left:31.25pt;margin-top:-12.95pt;width:5.85pt;height:5.15pt;z-index:25143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6304" behindDoc="0" locked="0" layoutInCell="1" allowOverlap="1" wp14:anchorId="7E3C95D3" wp14:editId="0D42ABD5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-160655</wp:posOffset>
                      </wp:positionV>
                      <wp:extent cx="74295" cy="65405"/>
                      <wp:effectExtent l="0" t="0" r="20955" b="10795"/>
                      <wp:wrapNone/>
                      <wp:docPr id="1837054721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FDBC7" id="Flowchart: Connector 14" o:spid="_x0000_s1026" type="#_x0000_t120" style="position:absolute;margin-left:22.1pt;margin-top:-12.65pt;width:5.85pt;height:5.15pt;z-index:25142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0160" behindDoc="0" locked="0" layoutInCell="1" allowOverlap="1" wp14:anchorId="5FDFA3CF" wp14:editId="51C6C559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-164465</wp:posOffset>
                      </wp:positionV>
                      <wp:extent cx="74295" cy="65405"/>
                      <wp:effectExtent l="0" t="0" r="20955" b="10795"/>
                      <wp:wrapNone/>
                      <wp:docPr id="20087399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8E184" id="Flowchart: Connector 14" o:spid="_x0000_s1026" type="#_x0000_t120" style="position:absolute;margin-left:13.55pt;margin-top:-12.95pt;width:5.85pt;height:5.15pt;z-index:25142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14016" behindDoc="0" locked="0" layoutInCell="1" allowOverlap="1" wp14:anchorId="1E8AAD8B" wp14:editId="518DBF4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-162560</wp:posOffset>
                      </wp:positionV>
                      <wp:extent cx="74295" cy="65405"/>
                      <wp:effectExtent l="0" t="0" r="20955" b="10795"/>
                      <wp:wrapNone/>
                      <wp:docPr id="761906308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50E19" id="Flowchart: Connector 14" o:spid="_x0000_s1026" type="#_x0000_t120" style="position:absolute;margin-left:5.15pt;margin-top:-12.8pt;width:5.85pt;height:5.15pt;z-index:25141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B+NBSK4AAAAAk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7872" behindDoc="0" locked="0" layoutInCell="1" allowOverlap="1" wp14:anchorId="42AE9FEF" wp14:editId="45F0A9E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-162560</wp:posOffset>
                      </wp:positionV>
                      <wp:extent cx="74295" cy="65405"/>
                      <wp:effectExtent l="0" t="0" r="20955" b="10795"/>
                      <wp:wrapNone/>
                      <wp:docPr id="147429942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02996" id="Flowchart: Connector 14" o:spid="_x0000_s1026" type="#_x0000_t120" style="position:absolute;margin-left:-3.25pt;margin-top:-12.8pt;width:5.85pt;height:5.15pt;z-index:25140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DkmJP84AAAAAg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8A3906">
              <w:rPr>
                <w:rFonts w:cs="Arial"/>
              </w:rPr>
              <w:t xml:space="preserve">             </w:t>
            </w:r>
            <w:r w:rsidR="00207184" w:rsidRPr="00207184">
              <w:rPr>
                <w:rFonts w:cs="Arial"/>
                <w:i w:val="0"/>
                <w:iCs w:val="0"/>
              </w:rPr>
              <w:t>Windows</w:t>
            </w:r>
          </w:p>
        </w:tc>
        <w:tc>
          <w:tcPr>
            <w:tcW w:w="2164" w:type="dxa"/>
          </w:tcPr>
          <w:p w14:paraId="6073FEFD" w14:textId="7FE3BA17" w:rsidR="00AB34C2" w:rsidRPr="00606FBF" w:rsidRDefault="00FF0B8E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05E3037B" wp14:editId="3CB25D28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52070</wp:posOffset>
                      </wp:positionV>
                      <wp:extent cx="74295" cy="65405"/>
                      <wp:effectExtent l="0" t="0" r="20955" b="10795"/>
                      <wp:wrapNone/>
                      <wp:docPr id="226075348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C0D22" id="Flowchart: Connector 14" o:spid="_x0000_s1026" type="#_x0000_t120" style="position:absolute;margin-left:34.55pt;margin-top:4.1pt;width:5.85pt;height:5.15pt;z-index:251616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37C0EF1D" wp14:editId="21AC8C64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55880</wp:posOffset>
                      </wp:positionV>
                      <wp:extent cx="74295" cy="65405"/>
                      <wp:effectExtent l="0" t="0" r="20955" b="10795"/>
                      <wp:wrapNone/>
                      <wp:docPr id="774216909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B609D" id="Flowchart: Connector 14" o:spid="_x0000_s1026" type="#_x0000_t120" style="position:absolute;margin-left:25.4pt;margin-top:4.4pt;width:5.85pt;height:5.15pt;z-index:251605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D88Gn33QAAAAY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62FC28CF" wp14:editId="7392AF64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52070</wp:posOffset>
                      </wp:positionV>
                      <wp:extent cx="74295" cy="65405"/>
                      <wp:effectExtent l="0" t="0" r="20955" b="10795"/>
                      <wp:wrapNone/>
                      <wp:docPr id="127116625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5440A" id="Flowchart: Connector 14" o:spid="_x0000_s1026" type="#_x0000_t120" style="position:absolute;margin-left:16.85pt;margin-top:4.1pt;width:5.85pt;height:5.15pt;z-index:251594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AoOPW03QAAAAY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56B00BA9" wp14:editId="5D5F9214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53975</wp:posOffset>
                      </wp:positionV>
                      <wp:extent cx="74295" cy="65405"/>
                      <wp:effectExtent l="0" t="0" r="20955" b="10795"/>
                      <wp:wrapNone/>
                      <wp:docPr id="149257271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81AE7" id="Flowchart: Connector 14" o:spid="_x0000_s1026" type="#_x0000_t120" style="position:absolute;margin-left:8.45pt;margin-top:4.25pt;width:5.85pt;height:5.15pt;z-index:251582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2C88F75F" wp14:editId="3673E1C2">
                      <wp:simplePos x="0" y="0"/>
                      <wp:positionH relativeFrom="column">
                        <wp:posOffset>684</wp:posOffset>
                      </wp:positionH>
                      <wp:positionV relativeFrom="paragraph">
                        <wp:posOffset>54122</wp:posOffset>
                      </wp:positionV>
                      <wp:extent cx="74295" cy="65405"/>
                      <wp:effectExtent l="0" t="0" r="20955" b="10795"/>
                      <wp:wrapNone/>
                      <wp:docPr id="101959750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00BDA" id="Flowchart: Connector 14" o:spid="_x0000_s1026" type="#_x0000_t120" style="position:absolute;margin-left:.05pt;margin-top:4.25pt;width:5.85pt;height:5.15pt;z-index:251571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06FBF">
              <w:rPr>
                <w:rFonts w:cs="Arial"/>
              </w:rPr>
              <w:t xml:space="preserve">             </w:t>
            </w:r>
            <w:r w:rsidR="00606FBF" w:rsidRPr="00606FBF">
              <w:rPr>
                <w:rFonts w:cs="Arial"/>
                <w:i w:val="0"/>
                <w:iCs w:val="0"/>
              </w:rPr>
              <w:t>Git</w:t>
            </w:r>
          </w:p>
        </w:tc>
      </w:tr>
      <w:tr w:rsidR="003D244D" w14:paraId="72B9321A" w14:textId="77777777" w:rsidTr="00413C11">
        <w:tc>
          <w:tcPr>
            <w:tcW w:w="2164" w:type="dxa"/>
          </w:tcPr>
          <w:p w14:paraId="69100F49" w14:textId="190277B7" w:rsidR="00AB34C2" w:rsidRPr="00BB427C" w:rsidRDefault="00A3080A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5C93110C" wp14:editId="313C19DE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73660</wp:posOffset>
                      </wp:positionV>
                      <wp:extent cx="73660" cy="65405"/>
                      <wp:effectExtent l="0" t="0" r="21590" b="10795"/>
                      <wp:wrapNone/>
                      <wp:docPr id="2108539740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FCFC4" id="Flowchart: Connector 14" o:spid="_x0000_s1026" type="#_x0000_t120" style="position:absolute;margin-left:31.9pt;margin-top:5.8pt;width:5.8pt;height:5.15pt;z-index:251732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E4D3182" wp14:editId="041AC65E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77470</wp:posOffset>
                      </wp:positionV>
                      <wp:extent cx="74295" cy="65405"/>
                      <wp:effectExtent l="0" t="0" r="20955" b="10795"/>
                      <wp:wrapNone/>
                      <wp:docPr id="285092631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5954B" id="Flowchart: Connector 14" o:spid="_x0000_s1026" type="#_x0000_t120" style="position:absolute;margin-left:22.8pt;margin-top:6.1pt;width:5.85pt;height:5.15pt;z-index:251710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CA21751" wp14:editId="1238A678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73660</wp:posOffset>
                      </wp:positionV>
                      <wp:extent cx="74295" cy="65405"/>
                      <wp:effectExtent l="0" t="0" r="20955" b="10795"/>
                      <wp:wrapNone/>
                      <wp:docPr id="189148009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5B644" id="Flowchart: Connector 14" o:spid="_x0000_s1026" type="#_x0000_t120" style="position:absolute;margin-left:14.25pt;margin-top:5.8pt;width:5.85pt;height:5.15pt;z-index:251687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A0M0tI3QAAAAc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8DAEA7D" wp14:editId="2257046A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75565</wp:posOffset>
                      </wp:positionV>
                      <wp:extent cx="74295" cy="65405"/>
                      <wp:effectExtent l="0" t="0" r="20955" b="10795"/>
                      <wp:wrapNone/>
                      <wp:docPr id="2039398000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B8816" id="Flowchart: Connector 14" o:spid="_x0000_s1026" type="#_x0000_t120" style="position:absolute;margin-left:5.85pt;margin-top:5.95pt;width:5.85pt;height:5.1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BFzQu63QAAAAc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332BE84" wp14:editId="7F512089">
                      <wp:simplePos x="0" y="0"/>
                      <wp:positionH relativeFrom="column">
                        <wp:posOffset>-31945</wp:posOffset>
                      </wp:positionH>
                      <wp:positionV relativeFrom="paragraph">
                        <wp:posOffset>75810</wp:posOffset>
                      </wp:positionV>
                      <wp:extent cx="74295" cy="65405"/>
                      <wp:effectExtent l="0" t="0" r="20955" b="10795"/>
                      <wp:wrapNone/>
                      <wp:docPr id="408570371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F90F" id="Flowchart: Connector 14" o:spid="_x0000_s1026" type="#_x0000_t120" style="position:absolute;margin-left:-2.5pt;margin-top:5.95pt;width:5.85pt;height:5.15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 wp14:anchorId="154682AC" wp14:editId="665A134A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-158115</wp:posOffset>
                      </wp:positionV>
                      <wp:extent cx="74295" cy="65405"/>
                      <wp:effectExtent l="0" t="0" r="20955" b="10795"/>
                      <wp:wrapNone/>
                      <wp:docPr id="1242720729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5A7D8" id="Flowchart: Connector 14" o:spid="_x0000_s1026" type="#_x0000_t120" style="position:absolute;margin-left:32.15pt;margin-top:-12.45pt;width:5.85pt;height:5.15pt;z-index:251534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" filled="f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 wp14:anchorId="209FABD0" wp14:editId="28A2F0E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-154305</wp:posOffset>
                      </wp:positionV>
                      <wp:extent cx="74295" cy="65405"/>
                      <wp:effectExtent l="0" t="0" r="20955" b="10795"/>
                      <wp:wrapNone/>
                      <wp:docPr id="157108700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809FB" id="Flowchart: Connector 14" o:spid="_x0000_s1026" type="#_x0000_t120" style="position:absolute;margin-left:23pt;margin-top:-12.15pt;width:5.85pt;height:5.15pt;z-index:251530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" filled="f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6F2E8F98" wp14:editId="0E007A6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-158115</wp:posOffset>
                      </wp:positionV>
                      <wp:extent cx="74295" cy="65405"/>
                      <wp:effectExtent l="0" t="0" r="20955" b="10795"/>
                      <wp:wrapNone/>
                      <wp:docPr id="1956867559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95CCC" id="Flowchart: Connector 14" o:spid="_x0000_s1026" type="#_x0000_t120" style="position:absolute;margin-left:14.45pt;margin-top:-12.45pt;width:5.85pt;height:5.15pt;z-index:251526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AnO3ZE4AAAAAk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2560" behindDoc="0" locked="0" layoutInCell="1" allowOverlap="1" wp14:anchorId="0574635B" wp14:editId="43657D64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-156210</wp:posOffset>
                      </wp:positionV>
                      <wp:extent cx="74295" cy="65405"/>
                      <wp:effectExtent l="0" t="0" r="20955" b="10795"/>
                      <wp:wrapNone/>
                      <wp:docPr id="1994118800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22D9C" id="Flowchart: Connector 14" o:spid="_x0000_s1026" type="#_x0000_t120" style="position:absolute;margin-left:6.05pt;margin-top:-12.3pt;width:5.85pt;height:5.15pt;z-index:251522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AUSOVi4AAAAAk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577DA669" wp14:editId="27883E5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-156210</wp:posOffset>
                      </wp:positionV>
                      <wp:extent cx="74295" cy="65405"/>
                      <wp:effectExtent l="0" t="0" r="20955" b="10795"/>
                      <wp:wrapNone/>
                      <wp:docPr id="29184684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20C7C" id="Flowchart: Connector 14" o:spid="_x0000_s1026" type="#_x0000_t120" style="position:absolute;margin-left:-2.35pt;margin-top:-12.3pt;width:5.85pt;height:5.15pt;z-index:251518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BB427C">
              <w:rPr>
                <w:rFonts w:cs="Arial"/>
              </w:rPr>
              <w:t xml:space="preserve">             </w:t>
            </w:r>
            <w:r w:rsidR="00BB427C" w:rsidRPr="00BB427C">
              <w:rPr>
                <w:rFonts w:cs="Arial"/>
                <w:i w:val="0"/>
                <w:iCs w:val="0"/>
              </w:rPr>
              <w:t>SQL</w:t>
            </w:r>
          </w:p>
        </w:tc>
        <w:tc>
          <w:tcPr>
            <w:tcW w:w="2164" w:type="dxa"/>
          </w:tcPr>
          <w:p w14:paraId="28275078" w14:textId="5C09433E" w:rsidR="00AB34C2" w:rsidRPr="00207184" w:rsidRDefault="00A3080A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3FF9D36" wp14:editId="30CC87B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73660</wp:posOffset>
                      </wp:positionV>
                      <wp:extent cx="74295" cy="65405"/>
                      <wp:effectExtent l="0" t="0" r="20955" b="10795"/>
                      <wp:wrapNone/>
                      <wp:docPr id="192684182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BB075" id="Flowchart: Connector 14" o:spid="_x0000_s1026" type="#_x0000_t120" style="position:absolute;margin-left:.6pt;margin-top:5.8pt;width:5.85pt;height:5.15pt;z-index:251739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5E2EC8BD" wp14:editId="317F57D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73660</wp:posOffset>
                      </wp:positionV>
                      <wp:extent cx="74295" cy="65405"/>
                      <wp:effectExtent l="0" t="0" r="20955" b="10795"/>
                      <wp:wrapNone/>
                      <wp:docPr id="124011962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45B6C" id="Flowchart: Connector 14" o:spid="_x0000_s1026" type="#_x0000_t120" style="position:absolute;margin-left:9pt;margin-top:5.8pt;width:5.85pt;height:5.15pt;z-index:251745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4D305F71" wp14:editId="7D599D35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71755</wp:posOffset>
                      </wp:positionV>
                      <wp:extent cx="74295" cy="65405"/>
                      <wp:effectExtent l="0" t="0" r="20955" b="10795"/>
                      <wp:wrapNone/>
                      <wp:docPr id="1058242738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70263" id="Flowchart: Connector 14" o:spid="_x0000_s1026" type="#_x0000_t120" style="position:absolute;margin-left:17.4pt;margin-top:5.65pt;width:5.85pt;height:5.15pt;z-index:251751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5915BB0" wp14:editId="71F0ECBE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75565</wp:posOffset>
                      </wp:positionV>
                      <wp:extent cx="74295" cy="65405"/>
                      <wp:effectExtent l="0" t="0" r="20955" b="10795"/>
                      <wp:wrapNone/>
                      <wp:docPr id="96448571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D8800" id="Flowchart: Connector 14" o:spid="_x0000_s1026" type="#_x0000_t120" style="position:absolute;margin-left:25.95pt;margin-top:5.95pt;width:5.85pt;height:5.15pt;z-index:251758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6CABE8EE" wp14:editId="42B723D8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72146</wp:posOffset>
                      </wp:positionV>
                      <wp:extent cx="74295" cy="65405"/>
                      <wp:effectExtent l="0" t="0" r="20955" b="10795"/>
                      <wp:wrapNone/>
                      <wp:docPr id="1274900180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A2EDF" id="Flowchart: Connector 14" o:spid="_x0000_s1026" type="#_x0000_t120" style="position:absolute;margin-left:35.1pt;margin-top:5.7pt;width:5.85pt;height:5.15pt;z-index:251764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" filled="f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21FFA94F" wp14:editId="06E6E1D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-144780</wp:posOffset>
                      </wp:positionV>
                      <wp:extent cx="74295" cy="65405"/>
                      <wp:effectExtent l="0" t="0" r="20955" b="10795"/>
                      <wp:wrapNone/>
                      <wp:docPr id="1845820408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EC5B7" id="Flowchart: Connector 14" o:spid="_x0000_s1026" type="#_x0000_t120" style="position:absolute;margin-left:-.6pt;margin-top:-11.4pt;width:5.85pt;height:5.15pt;z-index:251537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20873CAF" wp14:editId="627212A6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-144780</wp:posOffset>
                      </wp:positionV>
                      <wp:extent cx="74295" cy="65405"/>
                      <wp:effectExtent l="0" t="0" r="20955" b="10795"/>
                      <wp:wrapNone/>
                      <wp:docPr id="31681168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BA44" id="Flowchart: Connector 14" o:spid="_x0000_s1026" type="#_x0000_t120" style="position:absolute;margin-left:7.8pt;margin-top:-11.4pt;width:5.85pt;height:5.15pt;z-index:251540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AAeqpW4AAAAAk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6905696A" wp14:editId="4D425095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-146685</wp:posOffset>
                      </wp:positionV>
                      <wp:extent cx="74295" cy="65405"/>
                      <wp:effectExtent l="0" t="0" r="20955" b="10795"/>
                      <wp:wrapNone/>
                      <wp:docPr id="1946565443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78CE6" id="Flowchart: Connector 14" o:spid="_x0000_s1026" type="#_x0000_t120" style="position:absolute;margin-left:16.2pt;margin-top:-11.55pt;width:5.85pt;height:5.15pt;z-index:251544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 wp14:anchorId="04001BF4" wp14:editId="041A3BA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-142875</wp:posOffset>
                      </wp:positionV>
                      <wp:extent cx="74295" cy="65405"/>
                      <wp:effectExtent l="0" t="0" r="20955" b="10795"/>
                      <wp:wrapNone/>
                      <wp:docPr id="1829678480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C49E4" id="Flowchart: Connector 14" o:spid="_x0000_s1026" type="#_x0000_t120" style="position:absolute;margin-left:24.75pt;margin-top:-11.25pt;width:5.85pt;height:5.15pt;z-index:251547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Dxi53k4AAAAAk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 wp14:anchorId="2BC51889" wp14:editId="7D6F08C5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-146685</wp:posOffset>
                      </wp:positionV>
                      <wp:extent cx="74676" cy="65532"/>
                      <wp:effectExtent l="0" t="0" r="20955" b="10795"/>
                      <wp:wrapNone/>
                      <wp:docPr id="1268722939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" cy="65532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0682D" id="Flowchart: Connector 14" o:spid="_x0000_s1026" type="#_x0000_t120" style="position:absolute;margin-left:33.9pt;margin-top:-11.55pt;width:5.9pt;height:5.15pt;z-index:251550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" filled="f" strokecolor="windowText">
                      <v:stroke joinstyle="miter"/>
                    </v:shape>
                  </w:pict>
                </mc:Fallback>
              </mc:AlternateContent>
            </w:r>
            <w:r w:rsidR="00BF19B1">
              <w:rPr>
                <w:rFonts w:cs="Arial"/>
              </w:rPr>
              <w:t xml:space="preserve">              </w:t>
            </w:r>
            <w:r w:rsidR="00207184" w:rsidRPr="00207184">
              <w:rPr>
                <w:rFonts w:cs="Arial"/>
                <w:i w:val="0"/>
                <w:iCs w:val="0"/>
              </w:rPr>
              <w:t>Golang</w:t>
            </w:r>
          </w:p>
        </w:tc>
        <w:tc>
          <w:tcPr>
            <w:tcW w:w="2164" w:type="dxa"/>
          </w:tcPr>
          <w:p w14:paraId="0746C31F" w14:textId="3088A562" w:rsidR="00AB34C2" w:rsidRPr="009E0939" w:rsidRDefault="00FF0B8E" w:rsidP="00C84636">
            <w:pPr>
              <w:pStyle w:val="Heading1"/>
              <w:spacing w:line="360" w:lineRule="auto"/>
              <w:ind w:left="0" w:firstLine="0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0C358B8A" wp14:editId="27B079F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62865</wp:posOffset>
                      </wp:positionV>
                      <wp:extent cx="74295" cy="65405"/>
                      <wp:effectExtent l="0" t="0" r="20955" b="10795"/>
                      <wp:wrapNone/>
                      <wp:docPr id="1469499331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716E0" id="Flowchart: Connector 14" o:spid="_x0000_s1026" type="#_x0000_t120" style="position:absolute;margin-left:32.45pt;margin-top:4.95pt;width:5.85pt;height:5.15pt;z-index:251907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4F541B4B" wp14:editId="38447B4F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66675</wp:posOffset>
                      </wp:positionV>
                      <wp:extent cx="74295" cy="65405"/>
                      <wp:effectExtent l="0" t="0" r="20955" b="10795"/>
                      <wp:wrapNone/>
                      <wp:docPr id="1610300166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86313" id="Flowchart: Connector 14" o:spid="_x0000_s1026" type="#_x0000_t120" style="position:absolute;margin-left:23.3pt;margin-top:5.25pt;width:5.85pt;height:5.15pt;z-index:251878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051D28A1" wp14:editId="363B5978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62865</wp:posOffset>
                      </wp:positionV>
                      <wp:extent cx="74295" cy="65405"/>
                      <wp:effectExtent l="0" t="0" r="20955" b="10795"/>
                      <wp:wrapNone/>
                      <wp:docPr id="1162107066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93F1A" id="Flowchart: Connector 14" o:spid="_x0000_s1026" type="#_x0000_t120" style="position:absolute;margin-left:14.75pt;margin-top:4.95pt;width:5.85pt;height:5.15pt;z-index:25185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41D87597" wp14:editId="1DE42D4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64770</wp:posOffset>
                      </wp:positionV>
                      <wp:extent cx="74295" cy="65405"/>
                      <wp:effectExtent l="0" t="0" r="20955" b="10795"/>
                      <wp:wrapNone/>
                      <wp:docPr id="529060873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CA381" id="Flowchart: Connector 14" o:spid="_x0000_s1026" type="#_x0000_t120" style="position:absolute;margin-left:6.35pt;margin-top:5.1pt;width:5.85pt;height:5.15pt;z-index:251821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D+wGyU3QAAAAc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3630C0A2" wp14:editId="55A9F115">
                      <wp:simplePos x="0" y="0"/>
                      <wp:positionH relativeFrom="column">
                        <wp:posOffset>-25644</wp:posOffset>
                      </wp:positionH>
                      <wp:positionV relativeFrom="paragraph">
                        <wp:posOffset>64770</wp:posOffset>
                      </wp:positionV>
                      <wp:extent cx="74295" cy="65405"/>
                      <wp:effectExtent l="0" t="0" r="20955" b="10795"/>
                      <wp:wrapNone/>
                      <wp:docPr id="154424770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F363A" id="Flowchart: Connector 14" o:spid="_x0000_s1026" type="#_x0000_t120" style="position:absolute;margin-left:-2pt;margin-top:5.1pt;width:5.85pt;height:5.15pt;z-index:251792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1CF0D52B" wp14:editId="739288DE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-150495</wp:posOffset>
                      </wp:positionV>
                      <wp:extent cx="74295" cy="65405"/>
                      <wp:effectExtent l="0" t="0" r="20955" b="10795"/>
                      <wp:wrapNone/>
                      <wp:docPr id="2107292590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66C0D" id="Flowchart: Connector 14" o:spid="_x0000_s1026" type="#_x0000_t120" style="position:absolute;margin-left:33.65pt;margin-top:-11.85pt;width:5.85pt;height:5.15pt;z-index:251560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" filled="f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 wp14:anchorId="7AF81CCF" wp14:editId="5799AF79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-146685</wp:posOffset>
                      </wp:positionV>
                      <wp:extent cx="74295" cy="65405"/>
                      <wp:effectExtent l="0" t="0" r="20955" b="10795"/>
                      <wp:wrapNone/>
                      <wp:docPr id="1099450919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B4940" id="Flowchart: Connector 14" o:spid="_x0000_s1026" type="#_x0000_t120" style="position:absolute;margin-left:24.5pt;margin-top:-11.55pt;width:5.85pt;height:5.15pt;z-index:251558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78EFAA12" wp14:editId="3DED947E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-150495</wp:posOffset>
                      </wp:positionV>
                      <wp:extent cx="74295" cy="65405"/>
                      <wp:effectExtent l="0" t="0" r="20955" b="10795"/>
                      <wp:wrapNone/>
                      <wp:docPr id="85530151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D2A3D" id="Flowchart: Connector 14" o:spid="_x0000_s1026" type="#_x0000_t120" style="position:absolute;margin-left:15.95pt;margin-top:-11.85pt;width:5.85pt;height:5.15pt;z-index:251556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5BF8A458" wp14:editId="5E666FF3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-148590</wp:posOffset>
                      </wp:positionV>
                      <wp:extent cx="74295" cy="65405"/>
                      <wp:effectExtent l="0" t="0" r="20955" b="10795"/>
                      <wp:wrapNone/>
                      <wp:docPr id="265290018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2DDA5" id="Flowchart: Connector 14" o:spid="_x0000_s1026" type="#_x0000_t120" style="position:absolute;margin-left:7.55pt;margin-top:-11.7pt;width:5.85pt;height:5.15pt;z-index:251554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CPUdOi4AAAAAk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664F7C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248AB0FB" wp14:editId="1AE1B6B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-148590</wp:posOffset>
                      </wp:positionV>
                      <wp:extent cx="74295" cy="65405"/>
                      <wp:effectExtent l="0" t="0" r="20955" b="10795"/>
                      <wp:wrapNone/>
                      <wp:docPr id="951728947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DF8E9" id="Flowchart: Connector 14" o:spid="_x0000_s1026" type="#_x0000_t120" style="position:absolute;margin-left:-.85pt;margin-top:-11.7pt;width:5.85pt;height:5.15pt;z-index:251552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" fillcolor="windowText" strokecolor="windowText">
                      <v:stroke joinstyle="miter"/>
                    </v:shape>
                  </w:pict>
                </mc:Fallback>
              </mc:AlternateContent>
            </w:r>
            <w:r w:rsidR="00207184">
              <w:rPr>
                <w:rFonts w:cs="Arial"/>
              </w:rPr>
              <w:t xml:space="preserve">             </w:t>
            </w:r>
            <w:r w:rsidR="009E0939" w:rsidRPr="009E0939">
              <w:rPr>
                <w:rFonts w:cs="Arial"/>
                <w:i w:val="0"/>
                <w:iCs w:val="0"/>
              </w:rPr>
              <w:t>Kafka</w:t>
            </w:r>
          </w:p>
        </w:tc>
        <w:tc>
          <w:tcPr>
            <w:tcW w:w="2164" w:type="dxa"/>
          </w:tcPr>
          <w:p w14:paraId="40B8203A" w14:textId="60A4B22E" w:rsidR="00AB34C2" w:rsidRPr="00207184" w:rsidRDefault="00FF0B8E" w:rsidP="00207184">
            <w:pPr>
              <w:pStyle w:val="Heading1"/>
              <w:numPr>
                <w:ilvl w:val="0"/>
                <w:numId w:val="0"/>
              </w:numPr>
              <w:spacing w:line="360" w:lineRule="auto"/>
              <w:jc w:val="both"/>
              <w:rPr>
                <w:rFonts w:cs="Arial"/>
                <w:i w:val="0"/>
                <w:iCs w:val="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1519F9E6" wp14:editId="602C34F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55245</wp:posOffset>
                      </wp:positionV>
                      <wp:extent cx="74295" cy="65405"/>
                      <wp:effectExtent l="0" t="0" r="20955" b="10795"/>
                      <wp:wrapNone/>
                      <wp:docPr id="24064441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03DCA" id="Flowchart: Connector 14" o:spid="_x0000_s1026" type="#_x0000_t120" style="position:absolute;margin-left:-.2pt;margin-top:4.35pt;width:5.85pt;height:5.15pt;z-index:251919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CuH1V+3QAAAAU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160" behindDoc="0" locked="0" layoutInCell="1" allowOverlap="1" wp14:anchorId="026FD1B3" wp14:editId="1AF9E74A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55245</wp:posOffset>
                      </wp:positionV>
                      <wp:extent cx="74295" cy="65405"/>
                      <wp:effectExtent l="0" t="0" r="20955" b="10795"/>
                      <wp:wrapNone/>
                      <wp:docPr id="64678329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5ADB4" id="Flowchart: Connector 14" o:spid="_x0000_s1026" type="#_x0000_t120" style="position:absolute;margin-left:8.2pt;margin-top:4.35pt;width:5.85pt;height:5.15pt;z-index:251932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BDWzvQ3QAAAAY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448" behindDoc="0" locked="0" layoutInCell="1" allowOverlap="1" wp14:anchorId="3E38595D" wp14:editId="002AD4C2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53340</wp:posOffset>
                      </wp:positionV>
                      <wp:extent cx="74295" cy="65405"/>
                      <wp:effectExtent l="0" t="0" r="20955" b="10795"/>
                      <wp:wrapNone/>
                      <wp:docPr id="67137580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CD2E" id="Flowchart: Connector 14" o:spid="_x0000_s1026" type="#_x0000_t120" style="position:absolute;margin-left:16.6pt;margin-top:4.2pt;width:5.85pt;height:5.15pt;z-index:25194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" fillcolor="windowText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736" behindDoc="0" locked="0" layoutInCell="1" allowOverlap="1" wp14:anchorId="47AE9D0C" wp14:editId="0630C5E9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57150</wp:posOffset>
                      </wp:positionV>
                      <wp:extent cx="74295" cy="65405"/>
                      <wp:effectExtent l="0" t="0" r="20955" b="10795"/>
                      <wp:wrapNone/>
                      <wp:docPr id="463968185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25017" id="Flowchart: Connector 14" o:spid="_x0000_s1026" type="#_x0000_t120" style="position:absolute;margin-left:25.15pt;margin-top:4.5pt;width:5.85pt;height:5.15pt;z-index:25195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" filled="f" strokecolor="windowText">
                      <v:stroke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72F89315" wp14:editId="18252E4D">
                      <wp:simplePos x="0" y="0"/>
                      <wp:positionH relativeFrom="column">
                        <wp:posOffset>436050</wp:posOffset>
                      </wp:positionH>
                      <wp:positionV relativeFrom="paragraph">
                        <wp:posOffset>53828</wp:posOffset>
                      </wp:positionV>
                      <wp:extent cx="74295" cy="65405"/>
                      <wp:effectExtent l="0" t="0" r="20955" b="10795"/>
                      <wp:wrapNone/>
                      <wp:docPr id="498740193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" cy="654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78FD0" id="Flowchart: Connector 14" o:spid="_x0000_s1026" type="#_x0000_t120" style="position:absolute;margin-left:34.35pt;margin-top:4.25pt;width:5.85pt;height:5.15pt;z-index:25196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" filled="f" strokecolor="windowText">
                      <v:stroke joinstyle="miter"/>
                    </v:shape>
                  </w:pict>
                </mc:Fallback>
              </mc:AlternateContent>
            </w:r>
            <w:r w:rsidR="00207184">
              <w:rPr>
                <w:rFonts w:cs="Arial"/>
              </w:rPr>
              <w:t xml:space="preserve">              </w:t>
            </w:r>
            <w:r w:rsidR="00207184" w:rsidRPr="00207184">
              <w:rPr>
                <w:rFonts w:cs="Arial"/>
                <w:i w:val="0"/>
                <w:iCs w:val="0"/>
              </w:rPr>
              <w:t>Linux</w:t>
            </w:r>
          </w:p>
        </w:tc>
      </w:tr>
    </w:tbl>
    <w:p w14:paraId="444A7247" w14:textId="181DB3D1" w:rsidR="00C84636" w:rsidRDefault="00C84636" w:rsidP="003B5672">
      <w:pPr>
        <w:pStyle w:val="Heading1"/>
        <w:numPr>
          <w:ilvl w:val="0"/>
          <w:numId w:val="0"/>
        </w:numPr>
        <w:spacing w:line="360" w:lineRule="auto"/>
        <w:ind w:left="432"/>
        <w:jc w:val="both"/>
      </w:pPr>
    </w:p>
    <w:p w14:paraId="7405F006" w14:textId="2B748675" w:rsidR="002C31BC" w:rsidRPr="00B975D5" w:rsidRDefault="002C31BC" w:rsidP="00B975D5">
      <w:pPr>
        <w:jc w:val="both"/>
        <w:rPr>
          <w:rFonts w:ascii="Calibri" w:eastAsia="Calibri" w:hAnsi="Calibri" w:cs="Arial"/>
        </w:rPr>
      </w:pPr>
    </w:p>
    <w:sectPr w:rsidR="002C31BC" w:rsidRPr="00B975D5">
      <w:footerReference w:type="default" r:id="rId18"/>
      <w:pgSz w:w="11906" w:h="16838"/>
      <w:pgMar w:top="907" w:right="1440" w:bottom="90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69617" w14:textId="77777777" w:rsidR="00894D6D" w:rsidRDefault="00894D6D" w:rsidP="00BB4F46">
      <w:r>
        <w:separator/>
      </w:r>
    </w:p>
  </w:endnote>
  <w:endnote w:type="continuationSeparator" w:id="0">
    <w:p w14:paraId="09FB54B0" w14:textId="77777777" w:rsidR="00894D6D" w:rsidRDefault="00894D6D" w:rsidP="00BB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16691" w14:textId="08A486BD" w:rsidR="00BB4F46" w:rsidRDefault="00BA6BF1">
    <w:pPr>
      <w:pStyle w:val="Footer"/>
    </w:pPr>
    <w:fldSimple w:instr=" DOCPROPERTY sodocoClasLang \* MERGEFORMAT ">
      <w:r w:rsidR="009A5BF5">
        <w:t>Unrestricted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277D1" w14:textId="77777777" w:rsidR="00894D6D" w:rsidRDefault="00894D6D" w:rsidP="00BB4F46">
      <w:r>
        <w:separator/>
      </w:r>
    </w:p>
  </w:footnote>
  <w:footnote w:type="continuationSeparator" w:id="0">
    <w:p w14:paraId="3B2497F7" w14:textId="77777777" w:rsidR="00894D6D" w:rsidRDefault="00894D6D" w:rsidP="00BB4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1A558C3"/>
    <w:multiLevelType w:val="hybridMultilevel"/>
    <w:tmpl w:val="AB3EEDDA"/>
    <w:lvl w:ilvl="0" w:tplc="5894AE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61F0"/>
    <w:multiLevelType w:val="hybridMultilevel"/>
    <w:tmpl w:val="15BAF298"/>
    <w:lvl w:ilvl="0" w:tplc="AFCCB64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4081C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20A34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488F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B0601F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8614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22646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ACCAB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B480E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B26BE"/>
    <w:multiLevelType w:val="hybridMultilevel"/>
    <w:tmpl w:val="EE1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04592">
    <w:abstractNumId w:val="0"/>
  </w:num>
  <w:num w:numId="2" w16cid:durableId="316685657">
    <w:abstractNumId w:val="1"/>
  </w:num>
  <w:num w:numId="3" w16cid:durableId="880169817">
    <w:abstractNumId w:val="2"/>
  </w:num>
  <w:num w:numId="4" w16cid:durableId="929771855">
    <w:abstractNumId w:val="3"/>
  </w:num>
  <w:num w:numId="5" w16cid:durableId="1778519182">
    <w:abstractNumId w:val="0"/>
  </w:num>
  <w:num w:numId="6" w16cid:durableId="1373268818">
    <w:abstractNumId w:val="0"/>
  </w:num>
  <w:num w:numId="7" w16cid:durableId="145173115">
    <w:abstractNumId w:val="0"/>
  </w:num>
  <w:num w:numId="8" w16cid:durableId="1676610847">
    <w:abstractNumId w:val="5"/>
  </w:num>
  <w:num w:numId="9" w16cid:durableId="78409948">
    <w:abstractNumId w:val="6"/>
  </w:num>
  <w:num w:numId="10" w16cid:durableId="89778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5"/>
    <w:rsid w:val="000054EA"/>
    <w:rsid w:val="000066B2"/>
    <w:rsid w:val="00031F6B"/>
    <w:rsid w:val="00036E03"/>
    <w:rsid w:val="00043B98"/>
    <w:rsid w:val="000446C5"/>
    <w:rsid w:val="0005000A"/>
    <w:rsid w:val="00055F56"/>
    <w:rsid w:val="000629BC"/>
    <w:rsid w:val="00065B01"/>
    <w:rsid w:val="00080103"/>
    <w:rsid w:val="000811A9"/>
    <w:rsid w:val="0008477D"/>
    <w:rsid w:val="00085F7D"/>
    <w:rsid w:val="000868A4"/>
    <w:rsid w:val="00093DB7"/>
    <w:rsid w:val="000943F4"/>
    <w:rsid w:val="0009649D"/>
    <w:rsid w:val="00097CA8"/>
    <w:rsid w:val="000B30DF"/>
    <w:rsid w:val="000C185B"/>
    <w:rsid w:val="000D238C"/>
    <w:rsid w:val="000D3415"/>
    <w:rsid w:val="000D427E"/>
    <w:rsid w:val="000E5ABE"/>
    <w:rsid w:val="000E6B93"/>
    <w:rsid w:val="000F45AB"/>
    <w:rsid w:val="00101121"/>
    <w:rsid w:val="00101C0B"/>
    <w:rsid w:val="00114718"/>
    <w:rsid w:val="00124EBA"/>
    <w:rsid w:val="00140805"/>
    <w:rsid w:val="00140892"/>
    <w:rsid w:val="001550A8"/>
    <w:rsid w:val="001556D2"/>
    <w:rsid w:val="0015712A"/>
    <w:rsid w:val="001755F0"/>
    <w:rsid w:val="00176D53"/>
    <w:rsid w:val="00184174"/>
    <w:rsid w:val="00186406"/>
    <w:rsid w:val="001869CA"/>
    <w:rsid w:val="001B67EB"/>
    <w:rsid w:val="001C2E75"/>
    <w:rsid w:val="001C5FA4"/>
    <w:rsid w:val="001D2083"/>
    <w:rsid w:val="001D509B"/>
    <w:rsid w:val="001D6CE0"/>
    <w:rsid w:val="001F4BF9"/>
    <w:rsid w:val="00207184"/>
    <w:rsid w:val="00210385"/>
    <w:rsid w:val="00214A2D"/>
    <w:rsid w:val="00221B03"/>
    <w:rsid w:val="00221CB0"/>
    <w:rsid w:val="00225889"/>
    <w:rsid w:val="00226BD9"/>
    <w:rsid w:val="00246B5B"/>
    <w:rsid w:val="00266C4F"/>
    <w:rsid w:val="00267684"/>
    <w:rsid w:val="002731F2"/>
    <w:rsid w:val="00274F26"/>
    <w:rsid w:val="00280AD6"/>
    <w:rsid w:val="00284BF1"/>
    <w:rsid w:val="002A152E"/>
    <w:rsid w:val="002A6144"/>
    <w:rsid w:val="002C13FE"/>
    <w:rsid w:val="002C2FA9"/>
    <w:rsid w:val="002C31BC"/>
    <w:rsid w:val="002C3F4D"/>
    <w:rsid w:val="002D03CC"/>
    <w:rsid w:val="002F1786"/>
    <w:rsid w:val="002F7BC1"/>
    <w:rsid w:val="00305751"/>
    <w:rsid w:val="00313576"/>
    <w:rsid w:val="003208E6"/>
    <w:rsid w:val="00320D62"/>
    <w:rsid w:val="0032422F"/>
    <w:rsid w:val="0033273D"/>
    <w:rsid w:val="00345A11"/>
    <w:rsid w:val="00347247"/>
    <w:rsid w:val="00357404"/>
    <w:rsid w:val="00357714"/>
    <w:rsid w:val="00360BC8"/>
    <w:rsid w:val="00360DB4"/>
    <w:rsid w:val="003673EC"/>
    <w:rsid w:val="003703A3"/>
    <w:rsid w:val="0037438A"/>
    <w:rsid w:val="00375E41"/>
    <w:rsid w:val="003801E3"/>
    <w:rsid w:val="0038412A"/>
    <w:rsid w:val="00390AC4"/>
    <w:rsid w:val="00391AD8"/>
    <w:rsid w:val="003A1586"/>
    <w:rsid w:val="003B04BB"/>
    <w:rsid w:val="003B5672"/>
    <w:rsid w:val="003C34DE"/>
    <w:rsid w:val="003D18A6"/>
    <w:rsid w:val="003D244D"/>
    <w:rsid w:val="003F1E68"/>
    <w:rsid w:val="003F7696"/>
    <w:rsid w:val="004017F1"/>
    <w:rsid w:val="004127C4"/>
    <w:rsid w:val="00412F06"/>
    <w:rsid w:val="00413C11"/>
    <w:rsid w:val="004176F8"/>
    <w:rsid w:val="00437C4D"/>
    <w:rsid w:val="00450F30"/>
    <w:rsid w:val="0045375A"/>
    <w:rsid w:val="00454C20"/>
    <w:rsid w:val="00462FFB"/>
    <w:rsid w:val="00482C48"/>
    <w:rsid w:val="00485D5D"/>
    <w:rsid w:val="004B0F95"/>
    <w:rsid w:val="004B53A9"/>
    <w:rsid w:val="004C482D"/>
    <w:rsid w:val="004E5D2C"/>
    <w:rsid w:val="004E62D7"/>
    <w:rsid w:val="004E6D50"/>
    <w:rsid w:val="004E72E8"/>
    <w:rsid w:val="004F0196"/>
    <w:rsid w:val="004F4771"/>
    <w:rsid w:val="004F6D67"/>
    <w:rsid w:val="0050597E"/>
    <w:rsid w:val="00510862"/>
    <w:rsid w:val="00522CEC"/>
    <w:rsid w:val="0052649B"/>
    <w:rsid w:val="005429FC"/>
    <w:rsid w:val="0055257B"/>
    <w:rsid w:val="00562AA4"/>
    <w:rsid w:val="00564414"/>
    <w:rsid w:val="0057642A"/>
    <w:rsid w:val="00581C25"/>
    <w:rsid w:val="00582098"/>
    <w:rsid w:val="005857B5"/>
    <w:rsid w:val="005865C2"/>
    <w:rsid w:val="005875DE"/>
    <w:rsid w:val="0058774E"/>
    <w:rsid w:val="00590C96"/>
    <w:rsid w:val="00595F8F"/>
    <w:rsid w:val="005B5766"/>
    <w:rsid w:val="005C27DD"/>
    <w:rsid w:val="005D2C97"/>
    <w:rsid w:val="005D7A17"/>
    <w:rsid w:val="005E4B58"/>
    <w:rsid w:val="005F0440"/>
    <w:rsid w:val="005F184A"/>
    <w:rsid w:val="005F2A81"/>
    <w:rsid w:val="005F41D5"/>
    <w:rsid w:val="00606FBF"/>
    <w:rsid w:val="006120B1"/>
    <w:rsid w:val="0061256D"/>
    <w:rsid w:val="0062764C"/>
    <w:rsid w:val="006376A2"/>
    <w:rsid w:val="00640305"/>
    <w:rsid w:val="0064207C"/>
    <w:rsid w:val="00645A50"/>
    <w:rsid w:val="006472E8"/>
    <w:rsid w:val="00650A15"/>
    <w:rsid w:val="00664F7C"/>
    <w:rsid w:val="00666C6D"/>
    <w:rsid w:val="00671744"/>
    <w:rsid w:val="006724DF"/>
    <w:rsid w:val="00673BAD"/>
    <w:rsid w:val="00683974"/>
    <w:rsid w:val="00690D2E"/>
    <w:rsid w:val="0069108A"/>
    <w:rsid w:val="00697F4B"/>
    <w:rsid w:val="006A11E6"/>
    <w:rsid w:val="006A1B63"/>
    <w:rsid w:val="006A3E7C"/>
    <w:rsid w:val="006A77DE"/>
    <w:rsid w:val="006B37A0"/>
    <w:rsid w:val="006C0079"/>
    <w:rsid w:val="006C1789"/>
    <w:rsid w:val="006D551C"/>
    <w:rsid w:val="006E4703"/>
    <w:rsid w:val="006F2ACF"/>
    <w:rsid w:val="006F48E4"/>
    <w:rsid w:val="006F5C60"/>
    <w:rsid w:val="00710788"/>
    <w:rsid w:val="00717825"/>
    <w:rsid w:val="00717B5A"/>
    <w:rsid w:val="00717BB4"/>
    <w:rsid w:val="007207EC"/>
    <w:rsid w:val="00737AA9"/>
    <w:rsid w:val="00742E58"/>
    <w:rsid w:val="007642F7"/>
    <w:rsid w:val="0077007B"/>
    <w:rsid w:val="00780FA2"/>
    <w:rsid w:val="00781CFB"/>
    <w:rsid w:val="00790915"/>
    <w:rsid w:val="007A0525"/>
    <w:rsid w:val="007A1EFF"/>
    <w:rsid w:val="007B282E"/>
    <w:rsid w:val="007D0F31"/>
    <w:rsid w:val="007D184F"/>
    <w:rsid w:val="007D1F0F"/>
    <w:rsid w:val="007E3F17"/>
    <w:rsid w:val="007F1241"/>
    <w:rsid w:val="007F385E"/>
    <w:rsid w:val="007F7992"/>
    <w:rsid w:val="00801357"/>
    <w:rsid w:val="0080180E"/>
    <w:rsid w:val="008031C8"/>
    <w:rsid w:val="00806B2D"/>
    <w:rsid w:val="008247FA"/>
    <w:rsid w:val="008505B7"/>
    <w:rsid w:val="00864305"/>
    <w:rsid w:val="0086493C"/>
    <w:rsid w:val="0086503F"/>
    <w:rsid w:val="00866B00"/>
    <w:rsid w:val="00874062"/>
    <w:rsid w:val="00875122"/>
    <w:rsid w:val="00875AEE"/>
    <w:rsid w:val="00877E48"/>
    <w:rsid w:val="008844E6"/>
    <w:rsid w:val="00892CF9"/>
    <w:rsid w:val="00894D6D"/>
    <w:rsid w:val="00895064"/>
    <w:rsid w:val="008A0818"/>
    <w:rsid w:val="008A3906"/>
    <w:rsid w:val="008A706A"/>
    <w:rsid w:val="008B29F0"/>
    <w:rsid w:val="008B2D89"/>
    <w:rsid w:val="008B415E"/>
    <w:rsid w:val="008C110E"/>
    <w:rsid w:val="008C1E1B"/>
    <w:rsid w:val="008C2868"/>
    <w:rsid w:val="008E2D53"/>
    <w:rsid w:val="008E5918"/>
    <w:rsid w:val="008E77D1"/>
    <w:rsid w:val="008F3B94"/>
    <w:rsid w:val="009044A7"/>
    <w:rsid w:val="00905231"/>
    <w:rsid w:val="009052E8"/>
    <w:rsid w:val="0090576E"/>
    <w:rsid w:val="009063A8"/>
    <w:rsid w:val="0090788E"/>
    <w:rsid w:val="00913AEF"/>
    <w:rsid w:val="00937117"/>
    <w:rsid w:val="00940CB0"/>
    <w:rsid w:val="0095043C"/>
    <w:rsid w:val="009564E7"/>
    <w:rsid w:val="00970602"/>
    <w:rsid w:val="0097154E"/>
    <w:rsid w:val="00976CC6"/>
    <w:rsid w:val="009812C8"/>
    <w:rsid w:val="00984707"/>
    <w:rsid w:val="0099073C"/>
    <w:rsid w:val="00996E56"/>
    <w:rsid w:val="009A13FB"/>
    <w:rsid w:val="009A5BF5"/>
    <w:rsid w:val="009C31DC"/>
    <w:rsid w:val="009C41D3"/>
    <w:rsid w:val="009C4E5B"/>
    <w:rsid w:val="009D2427"/>
    <w:rsid w:val="009D43BC"/>
    <w:rsid w:val="009D4523"/>
    <w:rsid w:val="009E0939"/>
    <w:rsid w:val="009E093F"/>
    <w:rsid w:val="009E6B08"/>
    <w:rsid w:val="009F0575"/>
    <w:rsid w:val="009F127F"/>
    <w:rsid w:val="009F573A"/>
    <w:rsid w:val="00A00D77"/>
    <w:rsid w:val="00A11C75"/>
    <w:rsid w:val="00A13AB8"/>
    <w:rsid w:val="00A153E2"/>
    <w:rsid w:val="00A16ADB"/>
    <w:rsid w:val="00A22A1E"/>
    <w:rsid w:val="00A3080A"/>
    <w:rsid w:val="00A31980"/>
    <w:rsid w:val="00A37F77"/>
    <w:rsid w:val="00A47DEE"/>
    <w:rsid w:val="00A5233C"/>
    <w:rsid w:val="00A7520D"/>
    <w:rsid w:val="00A9083D"/>
    <w:rsid w:val="00AA7A16"/>
    <w:rsid w:val="00AB34C2"/>
    <w:rsid w:val="00AB565E"/>
    <w:rsid w:val="00AC3DD8"/>
    <w:rsid w:val="00AC4B2A"/>
    <w:rsid w:val="00AE0156"/>
    <w:rsid w:val="00AE288E"/>
    <w:rsid w:val="00AE4604"/>
    <w:rsid w:val="00AE6326"/>
    <w:rsid w:val="00AF01D8"/>
    <w:rsid w:val="00AF721F"/>
    <w:rsid w:val="00B012A7"/>
    <w:rsid w:val="00B01C91"/>
    <w:rsid w:val="00B04E4E"/>
    <w:rsid w:val="00B17F10"/>
    <w:rsid w:val="00B32A78"/>
    <w:rsid w:val="00B400D5"/>
    <w:rsid w:val="00B418DC"/>
    <w:rsid w:val="00B44B9D"/>
    <w:rsid w:val="00B53B50"/>
    <w:rsid w:val="00B641B2"/>
    <w:rsid w:val="00B6566A"/>
    <w:rsid w:val="00B726EA"/>
    <w:rsid w:val="00B748B0"/>
    <w:rsid w:val="00B833F4"/>
    <w:rsid w:val="00B84B5E"/>
    <w:rsid w:val="00B9724B"/>
    <w:rsid w:val="00B975D5"/>
    <w:rsid w:val="00BA6BF1"/>
    <w:rsid w:val="00BB3D03"/>
    <w:rsid w:val="00BB427C"/>
    <w:rsid w:val="00BB4F46"/>
    <w:rsid w:val="00BC4073"/>
    <w:rsid w:val="00BC4D7C"/>
    <w:rsid w:val="00BE683F"/>
    <w:rsid w:val="00BE76CB"/>
    <w:rsid w:val="00BF1881"/>
    <w:rsid w:val="00BF19B1"/>
    <w:rsid w:val="00BF5709"/>
    <w:rsid w:val="00C033B9"/>
    <w:rsid w:val="00C07BA1"/>
    <w:rsid w:val="00C10366"/>
    <w:rsid w:val="00C11498"/>
    <w:rsid w:val="00C30813"/>
    <w:rsid w:val="00C365A6"/>
    <w:rsid w:val="00C50FDD"/>
    <w:rsid w:val="00C5153B"/>
    <w:rsid w:val="00C632B7"/>
    <w:rsid w:val="00C717F2"/>
    <w:rsid w:val="00C73056"/>
    <w:rsid w:val="00C84636"/>
    <w:rsid w:val="00C940B3"/>
    <w:rsid w:val="00C95047"/>
    <w:rsid w:val="00C9581A"/>
    <w:rsid w:val="00C973D1"/>
    <w:rsid w:val="00CA0024"/>
    <w:rsid w:val="00CB08D6"/>
    <w:rsid w:val="00CC0D87"/>
    <w:rsid w:val="00CD362F"/>
    <w:rsid w:val="00CF20A6"/>
    <w:rsid w:val="00CF38CB"/>
    <w:rsid w:val="00D17588"/>
    <w:rsid w:val="00D17EDB"/>
    <w:rsid w:val="00D252CB"/>
    <w:rsid w:val="00D26574"/>
    <w:rsid w:val="00D32995"/>
    <w:rsid w:val="00D33D9D"/>
    <w:rsid w:val="00D359C9"/>
    <w:rsid w:val="00D43CFF"/>
    <w:rsid w:val="00D52998"/>
    <w:rsid w:val="00D52BE7"/>
    <w:rsid w:val="00D70643"/>
    <w:rsid w:val="00D7262A"/>
    <w:rsid w:val="00D72A5F"/>
    <w:rsid w:val="00D737B3"/>
    <w:rsid w:val="00D74FD5"/>
    <w:rsid w:val="00D75827"/>
    <w:rsid w:val="00D77B84"/>
    <w:rsid w:val="00D90ABE"/>
    <w:rsid w:val="00D917FD"/>
    <w:rsid w:val="00DA43DF"/>
    <w:rsid w:val="00DA556D"/>
    <w:rsid w:val="00DA55BA"/>
    <w:rsid w:val="00DC183F"/>
    <w:rsid w:val="00DC38F2"/>
    <w:rsid w:val="00DC7643"/>
    <w:rsid w:val="00DD1C4C"/>
    <w:rsid w:val="00DE092E"/>
    <w:rsid w:val="00DE3D7C"/>
    <w:rsid w:val="00DE4A0E"/>
    <w:rsid w:val="00DF6FFF"/>
    <w:rsid w:val="00E016B1"/>
    <w:rsid w:val="00E059C9"/>
    <w:rsid w:val="00E11343"/>
    <w:rsid w:val="00E17299"/>
    <w:rsid w:val="00E268CE"/>
    <w:rsid w:val="00E348F8"/>
    <w:rsid w:val="00E44DC7"/>
    <w:rsid w:val="00E46997"/>
    <w:rsid w:val="00E65D22"/>
    <w:rsid w:val="00E66171"/>
    <w:rsid w:val="00E67983"/>
    <w:rsid w:val="00E76269"/>
    <w:rsid w:val="00E777B3"/>
    <w:rsid w:val="00E83AC8"/>
    <w:rsid w:val="00E91E9C"/>
    <w:rsid w:val="00E95DE8"/>
    <w:rsid w:val="00EA059D"/>
    <w:rsid w:val="00EA075E"/>
    <w:rsid w:val="00EA1AD5"/>
    <w:rsid w:val="00EA1F46"/>
    <w:rsid w:val="00EA2F93"/>
    <w:rsid w:val="00ED254B"/>
    <w:rsid w:val="00EE0E83"/>
    <w:rsid w:val="00EE30C4"/>
    <w:rsid w:val="00EE53E1"/>
    <w:rsid w:val="00EF0BCD"/>
    <w:rsid w:val="00F05B29"/>
    <w:rsid w:val="00F14935"/>
    <w:rsid w:val="00F24DFA"/>
    <w:rsid w:val="00F2518F"/>
    <w:rsid w:val="00F3632F"/>
    <w:rsid w:val="00F64BCA"/>
    <w:rsid w:val="00F67521"/>
    <w:rsid w:val="00F77AA0"/>
    <w:rsid w:val="00F87636"/>
    <w:rsid w:val="00F90437"/>
    <w:rsid w:val="00F9156D"/>
    <w:rsid w:val="00F92ED6"/>
    <w:rsid w:val="00F97C42"/>
    <w:rsid w:val="00FA0D78"/>
    <w:rsid w:val="00FB0CB8"/>
    <w:rsid w:val="00FE6892"/>
    <w:rsid w:val="00FE7687"/>
    <w:rsid w:val="00FF0971"/>
    <w:rsid w:val="00FF0B8E"/>
    <w:rsid w:val="00FF18BE"/>
    <w:rsid w:val="00FF677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FFE7B2"/>
  <w15:chartTrackingRefBased/>
  <w15:docId w15:val="{28F6829A-4AC7-43FC-9B08-4AA6488D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Verdana" w:hAnsi="Verdana" w:cs="Verdana"/>
      <w:i/>
      <w:i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both"/>
      <w:outlineLvl w:val="2"/>
    </w:pPr>
    <w:rPr>
      <w:b/>
      <w:bCs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D8D8D8"/>
      <w:outlineLvl w:val="4"/>
    </w:pPr>
    <w:rPr>
      <w:rFonts w:ascii="Verdana" w:hAnsi="Verdana" w:cs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4"/>
      <w:szCs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ext">
    <w:name w:val="text"/>
    <w:basedOn w:val="Normal"/>
    <w:pPr>
      <w:spacing w:before="280" w:after="280"/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4F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4F46"/>
    <w:rPr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D20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B3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6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0715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abhiranjan24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6004-5D50-4F1A-BF6A-1389D6ADC0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9b6cd5-d141-4a33-8bf1-0ca04484304f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Prabhu CV</vt:lpstr>
    </vt:vector>
  </TitlesOfParts>
  <Company>Huawei Technologies Co.,Ltd.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Prabhu CV</dc:title>
  <dc:subject/>
  <dc:creator>Prabhu</dc:creator>
  <cp:keywords>C_Unrestricted</cp:keywords>
  <dc:description/>
  <cp:lastModifiedBy>Singh, Abhiranjan (FT D IN DASS TE TE4 DT6)</cp:lastModifiedBy>
  <cp:revision>16</cp:revision>
  <cp:lastPrinted>2025-03-16T14:23:00Z</cp:lastPrinted>
  <dcterms:created xsi:type="dcterms:W3CDTF">2025-03-16T14:06:00Z</dcterms:created>
  <dcterms:modified xsi:type="dcterms:W3CDTF">2025-03-16T14:23:00Z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  <property fmtid="{D5CDD505-2E9C-101B-9397-08002B2CF9AE}" pid="6" name="MSIP_Label_a59b6cd5-d141-4a33-8bf1-0ca04484304f_Enabled">
    <vt:lpwstr>true</vt:lpwstr>
  </property>
  <property fmtid="{D5CDD505-2E9C-101B-9397-08002B2CF9AE}" pid="7" name="MSIP_Label_a59b6cd5-d141-4a33-8bf1-0ca04484304f_SetDate">
    <vt:lpwstr>2021-02-02T08:28:12Z</vt:lpwstr>
  </property>
  <property fmtid="{D5CDD505-2E9C-101B-9397-08002B2CF9AE}" pid="8" name="MSIP_Label_a59b6cd5-d141-4a33-8bf1-0ca04484304f_Method">
    <vt:lpwstr>Standard</vt:lpwstr>
  </property>
  <property fmtid="{D5CDD505-2E9C-101B-9397-08002B2CF9AE}" pid="9" name="MSIP_Label_a59b6cd5-d141-4a33-8bf1-0ca04484304f_Name">
    <vt:lpwstr>restricted-default</vt:lpwstr>
  </property>
  <property fmtid="{D5CDD505-2E9C-101B-9397-08002B2CF9AE}" pid="10" name="MSIP_Label_a59b6cd5-d141-4a33-8bf1-0ca04484304f_SiteId">
    <vt:lpwstr>38ae3bcd-9579-4fd4-adda-b42e1495d55a</vt:lpwstr>
  </property>
  <property fmtid="{D5CDD505-2E9C-101B-9397-08002B2CF9AE}" pid="11" name="MSIP_Label_a59b6cd5-d141-4a33-8bf1-0ca04484304f_ActionId">
    <vt:lpwstr>80f1b0f5-9ef4-45f5-a692-befaa2fa3894</vt:lpwstr>
  </property>
  <property fmtid="{D5CDD505-2E9C-101B-9397-08002B2CF9AE}" pid="12" name="MSIP_Label_a59b6cd5-d141-4a33-8bf1-0ca04484304f_ContentBits">
    <vt:lpwstr>0</vt:lpwstr>
  </property>
  <property fmtid="{D5CDD505-2E9C-101B-9397-08002B2CF9AE}" pid="13" name="Document_Confidentiality">
    <vt:lpwstr>Restricted</vt:lpwstr>
  </property>
</Properties>
</file>